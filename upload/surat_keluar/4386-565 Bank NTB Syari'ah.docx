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9EB" w:rsidRDefault="00F429EB">
      <w:pPr>
        <w:spacing w:before="7" w:line="100" w:lineRule="exact"/>
        <w:rPr>
          <w:sz w:val="10"/>
          <w:szCs w:val="10"/>
        </w:rPr>
      </w:pPr>
    </w:p>
    <w:p w:rsidR="00F429EB" w:rsidRDefault="000D1FF9">
      <w:pPr>
        <w:ind w:left="375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9F6EC3" wp14:editId="0D6918B8">
            <wp:simplePos x="0" y="0"/>
            <wp:positionH relativeFrom="column">
              <wp:posOffset>228600</wp:posOffset>
            </wp:positionH>
            <wp:positionV relativeFrom="paragraph">
              <wp:posOffset>66675</wp:posOffset>
            </wp:positionV>
            <wp:extent cx="6524625" cy="1283628"/>
            <wp:effectExtent l="0" t="0" r="0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47" t="13113" r="7373" b="69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1FF9" w:rsidRDefault="000D1FF9">
      <w:pPr>
        <w:ind w:left="375"/>
      </w:pPr>
    </w:p>
    <w:p w:rsidR="000D1FF9" w:rsidRDefault="000D1FF9">
      <w:pPr>
        <w:ind w:left="375"/>
      </w:pPr>
    </w:p>
    <w:p w:rsidR="000D1FF9" w:rsidRDefault="000D1FF9">
      <w:pPr>
        <w:ind w:left="375"/>
      </w:pPr>
    </w:p>
    <w:p w:rsidR="000D1FF9" w:rsidRDefault="000D1FF9">
      <w:pPr>
        <w:ind w:left="375"/>
      </w:pPr>
    </w:p>
    <w:p w:rsidR="000D1FF9" w:rsidRDefault="000D1FF9">
      <w:pPr>
        <w:ind w:left="375"/>
      </w:pPr>
    </w:p>
    <w:p w:rsidR="000D1FF9" w:rsidRDefault="000D1FF9">
      <w:pPr>
        <w:ind w:left="375"/>
      </w:pPr>
    </w:p>
    <w:p w:rsidR="000D1FF9" w:rsidRDefault="000D1FF9">
      <w:pPr>
        <w:ind w:left="375"/>
      </w:pPr>
    </w:p>
    <w:p w:rsidR="000D1FF9" w:rsidRDefault="000D1FF9">
      <w:pPr>
        <w:ind w:left="375"/>
      </w:pPr>
    </w:p>
    <w:p w:rsidR="00F429EB" w:rsidRDefault="00F429EB">
      <w:pPr>
        <w:spacing w:before="3" w:line="220" w:lineRule="exact"/>
        <w:rPr>
          <w:sz w:val="22"/>
          <w:szCs w:val="22"/>
        </w:rPr>
      </w:pPr>
    </w:p>
    <w:p w:rsidR="00F429EB" w:rsidRDefault="000D1FF9">
      <w:pPr>
        <w:spacing w:before="32"/>
        <w:ind w:left="57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56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pacing w:val="-1"/>
          <w:sz w:val="22"/>
          <w:szCs w:val="22"/>
        </w:rPr>
        <w:t>/X</w:t>
      </w:r>
      <w:r>
        <w:rPr>
          <w:rFonts w:ascii="Arial" w:eastAsia="Arial" w:hAnsi="Arial" w:cs="Arial"/>
          <w:spacing w:val="1"/>
          <w:sz w:val="22"/>
          <w:szCs w:val="22"/>
        </w:rPr>
        <w:t>I/</w:t>
      </w:r>
      <w:r>
        <w:rPr>
          <w:rFonts w:ascii="Arial" w:eastAsia="Arial" w:hAnsi="Arial" w:cs="Arial"/>
          <w:spacing w:val="-1"/>
          <w:sz w:val="22"/>
          <w:szCs w:val="22"/>
        </w:rPr>
        <w:t>KA</w:t>
      </w:r>
      <w:r>
        <w:rPr>
          <w:rFonts w:ascii="Arial" w:eastAsia="Arial" w:hAnsi="Arial" w:cs="Arial"/>
          <w:spacing w:val="1"/>
          <w:sz w:val="22"/>
          <w:szCs w:val="22"/>
        </w:rPr>
        <w:t>/P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00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00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202</w:t>
      </w:r>
      <w:r>
        <w:rPr>
          <w:rFonts w:ascii="Arial" w:eastAsia="Arial" w:hAnsi="Arial" w:cs="Arial"/>
          <w:spacing w:val="2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/BNN</w:t>
      </w:r>
      <w:r>
        <w:rPr>
          <w:rFonts w:ascii="Arial" w:eastAsia="Arial" w:hAnsi="Arial" w:cs="Arial"/>
          <w:sz w:val="22"/>
          <w:szCs w:val="22"/>
        </w:rPr>
        <w:t xml:space="preserve">P                              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09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ovember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2023</w:t>
      </w:r>
    </w:p>
    <w:p w:rsidR="00F429EB" w:rsidRDefault="000D1FF9">
      <w:pPr>
        <w:spacing w:before="37"/>
        <w:ind w:left="57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</w:p>
    <w:p w:rsidR="00F429EB" w:rsidRDefault="000D1FF9">
      <w:pPr>
        <w:spacing w:before="1"/>
        <w:ind w:left="57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Lamp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angkap</w:t>
      </w:r>
      <w:proofErr w:type="spellEnd"/>
    </w:p>
    <w:p w:rsidR="00F429EB" w:rsidRDefault="000D1FF9">
      <w:pPr>
        <w:spacing w:before="2" w:line="240" w:lineRule="exact"/>
        <w:ind w:left="2196" w:right="4849" w:hanging="1620"/>
        <w:rPr>
          <w:rFonts w:ascii="Arial" w:eastAsia="Arial" w:hAnsi="Arial" w:cs="Arial"/>
          <w:sz w:val="22"/>
          <w:szCs w:val="22"/>
        </w:rPr>
      </w:pPr>
      <w:r>
        <w:pict>
          <v:group id="_x0000_s1076" style="position:absolute;left:0;text-align:left;margin-left:129pt;margin-top:28.5pt;width:216.75pt;height:0;z-index:-251664384;mso-position-horizontal-relative:page" coordorigin="2580,570" coordsize="4335,0">
            <v:shape id="_x0000_s1077" style="position:absolute;left:2580;top:570;width:4335;height:0" coordorigin="2580,570" coordsize="4335,0" path="m2580,570r4335,e" fill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en</w:t>
      </w:r>
      <w:r>
        <w:rPr>
          <w:rFonts w:ascii="Arial" w:eastAsia="Arial" w:hAnsi="Arial" w:cs="Arial"/>
          <w:b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Lomba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reat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tas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N War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z w:val="22"/>
          <w:szCs w:val="22"/>
        </w:rPr>
        <w:t>rugs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2023</w:t>
      </w:r>
      <w:bookmarkStart w:id="0" w:name="_GoBack"/>
      <w:bookmarkEnd w:id="0"/>
    </w:p>
    <w:p w:rsidR="00F429EB" w:rsidRDefault="00F429EB">
      <w:pPr>
        <w:spacing w:before="1" w:line="100" w:lineRule="exact"/>
        <w:rPr>
          <w:sz w:val="10"/>
          <w:szCs w:val="10"/>
        </w:rPr>
      </w:pPr>
    </w:p>
    <w:p w:rsidR="00F429EB" w:rsidRDefault="00F429EB">
      <w:pPr>
        <w:spacing w:line="200" w:lineRule="exact"/>
      </w:pPr>
    </w:p>
    <w:p w:rsidR="00F429EB" w:rsidRDefault="00F429EB">
      <w:pPr>
        <w:spacing w:line="200" w:lineRule="exact"/>
      </w:pPr>
    </w:p>
    <w:p w:rsidR="00F429EB" w:rsidRDefault="000D1FF9">
      <w:pPr>
        <w:ind w:left="57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epada</w:t>
      </w:r>
      <w:proofErr w:type="spellEnd"/>
    </w:p>
    <w:p w:rsidR="00F429EB" w:rsidRDefault="000D1FF9">
      <w:pPr>
        <w:spacing w:before="1"/>
        <w:ind w:left="57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rektur</w:t>
      </w:r>
      <w:proofErr w:type="spell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B</w:t>
      </w:r>
      <w:r>
        <w:rPr>
          <w:rFonts w:ascii="Arial" w:eastAsia="Arial" w:hAnsi="Arial" w:cs="Arial"/>
          <w:b/>
          <w:sz w:val="22"/>
          <w:szCs w:val="22"/>
        </w:rPr>
        <w:t>ank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TB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yar</w:t>
      </w:r>
      <w:r>
        <w:rPr>
          <w:rFonts w:ascii="Arial" w:eastAsia="Arial" w:hAnsi="Arial" w:cs="Arial"/>
          <w:b/>
          <w:spacing w:val="1"/>
          <w:sz w:val="22"/>
          <w:szCs w:val="22"/>
        </w:rPr>
        <w:t>i’</w:t>
      </w:r>
      <w:r>
        <w:rPr>
          <w:rFonts w:ascii="Arial" w:eastAsia="Arial" w:hAnsi="Arial" w:cs="Arial"/>
          <w:b/>
          <w:sz w:val="22"/>
          <w:szCs w:val="22"/>
        </w:rPr>
        <w:t>ah</w:t>
      </w:r>
      <w:proofErr w:type="spellEnd"/>
    </w:p>
    <w:p w:rsidR="00F429EB" w:rsidRDefault="000D1FF9">
      <w:pPr>
        <w:spacing w:line="240" w:lineRule="exact"/>
        <w:ind w:left="5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</w:t>
      </w:r>
    </w:p>
    <w:p w:rsidR="00F429EB" w:rsidRDefault="000D1FF9">
      <w:pPr>
        <w:spacing w:before="37"/>
        <w:ind w:left="57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Tempat</w:t>
      </w:r>
      <w:proofErr w:type="spellEnd"/>
    </w:p>
    <w:p w:rsidR="00F429EB" w:rsidRDefault="00F429EB">
      <w:pPr>
        <w:spacing w:before="7" w:line="100" w:lineRule="exact"/>
        <w:rPr>
          <w:sz w:val="10"/>
          <w:szCs w:val="10"/>
        </w:rPr>
      </w:pPr>
    </w:p>
    <w:p w:rsidR="00F429EB" w:rsidRDefault="00F429EB">
      <w:pPr>
        <w:spacing w:line="200" w:lineRule="exact"/>
      </w:pPr>
    </w:p>
    <w:p w:rsidR="00F429EB" w:rsidRDefault="00F429EB">
      <w:pPr>
        <w:spacing w:line="200" w:lineRule="exact"/>
      </w:pPr>
    </w:p>
    <w:p w:rsidR="00F429EB" w:rsidRDefault="000D1FF9">
      <w:pPr>
        <w:ind w:left="5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ukan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F429EB" w:rsidRDefault="000D1FF9">
      <w:pPr>
        <w:spacing w:line="240" w:lineRule="exact"/>
        <w:ind w:left="92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ndang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>–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ndang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35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ahun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2009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ang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arko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:rsidR="00F429EB" w:rsidRDefault="000D1FF9">
      <w:pPr>
        <w:spacing w:before="1"/>
        <w:ind w:left="93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den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47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2019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erubahan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den</w:t>
      </w:r>
      <w:proofErr w:type="spellEnd"/>
    </w:p>
    <w:p w:rsidR="00F429EB" w:rsidRDefault="000D1FF9">
      <w:pPr>
        <w:spacing w:before="37"/>
        <w:ind w:left="129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23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2010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ang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adan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arko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;</w:t>
      </w:r>
    </w:p>
    <w:p w:rsidR="00F429EB" w:rsidRDefault="000D1FF9">
      <w:pPr>
        <w:spacing w:before="37"/>
        <w:ind w:left="93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. 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P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9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u</w:t>
      </w:r>
      <w:r>
        <w:rPr>
          <w:rFonts w:ascii="Arial" w:eastAsia="Arial" w:hAnsi="Arial" w:cs="Arial"/>
          <w:spacing w:val="-9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B</w:t>
      </w:r>
      <w:r>
        <w:rPr>
          <w:rFonts w:ascii="Arial" w:eastAsia="Arial" w:hAnsi="Arial" w:cs="Arial"/>
          <w:spacing w:val="-10"/>
          <w:sz w:val="22"/>
          <w:szCs w:val="22"/>
        </w:rPr>
        <w:t>ada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N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ko</w:t>
      </w:r>
      <w:r>
        <w:rPr>
          <w:rFonts w:ascii="Arial" w:eastAsia="Arial" w:hAnsi="Arial" w:cs="Arial"/>
          <w:spacing w:val="-9"/>
          <w:sz w:val="22"/>
          <w:szCs w:val="22"/>
        </w:rPr>
        <w:t>t</w:t>
      </w:r>
      <w:r>
        <w:rPr>
          <w:rFonts w:ascii="Arial" w:eastAsia="Arial" w:hAnsi="Arial" w:cs="Arial"/>
          <w:spacing w:val="-11"/>
          <w:sz w:val="22"/>
          <w:szCs w:val="22"/>
        </w:rPr>
        <w:t>i</w:t>
      </w:r>
      <w:r>
        <w:rPr>
          <w:rFonts w:ascii="Arial" w:eastAsia="Arial" w:hAnsi="Arial" w:cs="Arial"/>
          <w:spacing w:val="-10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1"/>
          <w:sz w:val="22"/>
          <w:szCs w:val="22"/>
        </w:rPr>
        <w:t>N</w:t>
      </w:r>
      <w:r>
        <w:rPr>
          <w:rFonts w:ascii="Arial" w:eastAsia="Arial" w:hAnsi="Arial" w:cs="Arial"/>
          <w:spacing w:val="-10"/>
          <w:sz w:val="22"/>
          <w:szCs w:val="22"/>
        </w:rPr>
        <w:t>as</w:t>
      </w:r>
      <w:r>
        <w:rPr>
          <w:rFonts w:ascii="Arial" w:eastAsia="Arial" w:hAnsi="Arial" w:cs="Arial"/>
          <w:spacing w:val="-11"/>
          <w:sz w:val="22"/>
          <w:szCs w:val="22"/>
        </w:rPr>
        <w:t>i</w:t>
      </w:r>
      <w:r>
        <w:rPr>
          <w:rFonts w:ascii="Arial" w:eastAsia="Arial" w:hAnsi="Arial" w:cs="Arial"/>
          <w:spacing w:val="-8"/>
          <w:sz w:val="22"/>
          <w:szCs w:val="22"/>
        </w:rPr>
        <w:t>o</w:t>
      </w:r>
      <w:r>
        <w:rPr>
          <w:rFonts w:ascii="Arial" w:eastAsia="Arial" w:hAnsi="Arial" w:cs="Arial"/>
          <w:spacing w:val="-10"/>
          <w:sz w:val="22"/>
          <w:szCs w:val="22"/>
        </w:rPr>
        <w:t>na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N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-9"/>
          <w:sz w:val="22"/>
          <w:szCs w:val="22"/>
        </w:rPr>
        <w:t>m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4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ahu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202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en</w:t>
      </w:r>
      <w:r>
        <w:rPr>
          <w:rFonts w:ascii="Arial" w:eastAsia="Arial" w:hAnsi="Arial" w:cs="Arial"/>
          <w:spacing w:val="-9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an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O</w:t>
      </w:r>
      <w:r>
        <w:rPr>
          <w:rFonts w:ascii="Arial" w:eastAsia="Arial" w:hAnsi="Arial" w:cs="Arial"/>
          <w:spacing w:val="-9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gan</w:t>
      </w:r>
      <w:r>
        <w:rPr>
          <w:rFonts w:ascii="Arial" w:eastAsia="Arial" w:hAnsi="Arial" w:cs="Arial"/>
          <w:spacing w:val="-11"/>
          <w:sz w:val="22"/>
          <w:szCs w:val="22"/>
        </w:rPr>
        <w:t>i</w:t>
      </w:r>
      <w:r>
        <w:rPr>
          <w:rFonts w:ascii="Arial" w:eastAsia="Arial" w:hAnsi="Arial" w:cs="Arial"/>
          <w:spacing w:val="-8"/>
          <w:sz w:val="22"/>
          <w:szCs w:val="22"/>
        </w:rPr>
        <w:t>s</w:t>
      </w:r>
      <w:r>
        <w:rPr>
          <w:rFonts w:ascii="Arial" w:eastAsia="Arial" w:hAnsi="Arial" w:cs="Arial"/>
          <w:spacing w:val="-10"/>
          <w:sz w:val="22"/>
          <w:szCs w:val="22"/>
        </w:rPr>
        <w:t>as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0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4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K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9"/>
          <w:sz w:val="22"/>
          <w:szCs w:val="22"/>
        </w:rPr>
        <w:t>r</w:t>
      </w:r>
      <w:r>
        <w:rPr>
          <w:rFonts w:ascii="Arial" w:eastAsia="Arial" w:hAnsi="Arial" w:cs="Arial"/>
          <w:spacing w:val="-1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B</w:t>
      </w:r>
      <w:r>
        <w:rPr>
          <w:rFonts w:ascii="Arial" w:eastAsia="Arial" w:hAnsi="Arial" w:cs="Arial"/>
          <w:spacing w:val="-10"/>
          <w:sz w:val="22"/>
          <w:szCs w:val="22"/>
        </w:rPr>
        <w:t>ada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</w:p>
    <w:p w:rsidR="00F429EB" w:rsidRDefault="000D1FF9">
      <w:pPr>
        <w:spacing w:before="37"/>
        <w:ind w:left="129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N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ko</w:t>
      </w:r>
      <w:r>
        <w:rPr>
          <w:rFonts w:ascii="Arial" w:eastAsia="Arial" w:hAnsi="Arial" w:cs="Arial"/>
          <w:spacing w:val="-9"/>
          <w:sz w:val="22"/>
          <w:szCs w:val="22"/>
        </w:rPr>
        <w:t>t</w:t>
      </w:r>
      <w:r>
        <w:rPr>
          <w:rFonts w:ascii="Arial" w:eastAsia="Arial" w:hAnsi="Arial" w:cs="Arial"/>
          <w:spacing w:val="-11"/>
          <w:sz w:val="22"/>
          <w:szCs w:val="22"/>
        </w:rPr>
        <w:t>i</w:t>
      </w:r>
      <w:r>
        <w:rPr>
          <w:rFonts w:ascii="Arial" w:eastAsia="Arial" w:hAnsi="Arial" w:cs="Arial"/>
          <w:spacing w:val="-10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1"/>
          <w:sz w:val="22"/>
          <w:szCs w:val="22"/>
        </w:rPr>
        <w:t>N</w:t>
      </w:r>
      <w:r>
        <w:rPr>
          <w:rFonts w:ascii="Arial" w:eastAsia="Arial" w:hAnsi="Arial" w:cs="Arial"/>
          <w:spacing w:val="-10"/>
          <w:sz w:val="22"/>
          <w:szCs w:val="22"/>
        </w:rPr>
        <w:t>as</w:t>
      </w:r>
      <w:r>
        <w:rPr>
          <w:rFonts w:ascii="Arial" w:eastAsia="Arial" w:hAnsi="Arial" w:cs="Arial"/>
          <w:spacing w:val="-9"/>
          <w:sz w:val="22"/>
          <w:szCs w:val="22"/>
        </w:rPr>
        <w:t>i</w:t>
      </w:r>
      <w:r>
        <w:rPr>
          <w:rFonts w:ascii="Arial" w:eastAsia="Arial" w:hAnsi="Arial" w:cs="Arial"/>
          <w:spacing w:val="-10"/>
          <w:sz w:val="22"/>
          <w:szCs w:val="22"/>
        </w:rPr>
        <w:t>ona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P</w:t>
      </w:r>
      <w:r>
        <w:rPr>
          <w:rFonts w:ascii="Arial" w:eastAsia="Arial" w:hAnsi="Arial" w:cs="Arial"/>
          <w:spacing w:val="-9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-8"/>
          <w:sz w:val="22"/>
          <w:szCs w:val="22"/>
        </w:rPr>
        <w:t>v</w:t>
      </w:r>
      <w:r>
        <w:rPr>
          <w:rFonts w:ascii="Arial" w:eastAsia="Arial" w:hAnsi="Arial" w:cs="Arial"/>
          <w:spacing w:val="-11"/>
          <w:sz w:val="22"/>
          <w:szCs w:val="22"/>
        </w:rPr>
        <w:t>i</w:t>
      </w:r>
      <w:r>
        <w:rPr>
          <w:rFonts w:ascii="Arial" w:eastAsia="Arial" w:hAnsi="Arial" w:cs="Arial"/>
          <w:spacing w:val="-10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0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1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B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8"/>
          <w:sz w:val="22"/>
          <w:szCs w:val="22"/>
        </w:rPr>
        <w:t>d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1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N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ko</w:t>
      </w:r>
      <w:r>
        <w:rPr>
          <w:rFonts w:ascii="Arial" w:eastAsia="Arial" w:hAnsi="Arial" w:cs="Arial"/>
          <w:spacing w:val="-9"/>
          <w:sz w:val="22"/>
          <w:szCs w:val="22"/>
        </w:rPr>
        <w:t>t</w:t>
      </w:r>
      <w:r>
        <w:rPr>
          <w:rFonts w:ascii="Arial" w:eastAsia="Arial" w:hAnsi="Arial" w:cs="Arial"/>
          <w:spacing w:val="-11"/>
          <w:sz w:val="22"/>
          <w:szCs w:val="22"/>
        </w:rPr>
        <w:t>i</w:t>
      </w:r>
      <w:r>
        <w:rPr>
          <w:rFonts w:ascii="Arial" w:eastAsia="Arial" w:hAnsi="Arial" w:cs="Arial"/>
          <w:spacing w:val="-10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1"/>
          <w:sz w:val="22"/>
          <w:szCs w:val="22"/>
        </w:rPr>
        <w:t>N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8"/>
          <w:sz w:val="22"/>
          <w:szCs w:val="22"/>
        </w:rPr>
        <w:t>s</w:t>
      </w:r>
      <w:r>
        <w:rPr>
          <w:rFonts w:ascii="Arial" w:eastAsia="Arial" w:hAnsi="Arial" w:cs="Arial"/>
          <w:spacing w:val="-11"/>
          <w:sz w:val="22"/>
          <w:szCs w:val="22"/>
        </w:rPr>
        <w:t>i</w:t>
      </w:r>
      <w:r>
        <w:rPr>
          <w:rFonts w:ascii="Arial" w:eastAsia="Arial" w:hAnsi="Arial" w:cs="Arial"/>
          <w:spacing w:val="-10"/>
          <w:sz w:val="22"/>
          <w:szCs w:val="22"/>
        </w:rPr>
        <w:t>ona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1"/>
          <w:sz w:val="22"/>
          <w:szCs w:val="22"/>
        </w:rPr>
        <w:t>K</w:t>
      </w:r>
      <w:r>
        <w:rPr>
          <w:rFonts w:ascii="Arial" w:eastAsia="Arial" w:hAnsi="Arial" w:cs="Arial"/>
          <w:spacing w:val="-10"/>
          <w:sz w:val="22"/>
          <w:szCs w:val="22"/>
        </w:rPr>
        <w:t>abupa</w:t>
      </w:r>
      <w:r>
        <w:rPr>
          <w:rFonts w:ascii="Arial" w:eastAsia="Arial" w:hAnsi="Arial" w:cs="Arial"/>
          <w:spacing w:val="-9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en</w:t>
      </w:r>
      <w:proofErr w:type="spellEnd"/>
      <w:r>
        <w:rPr>
          <w:rFonts w:ascii="Arial" w:eastAsia="Arial" w:hAnsi="Arial" w:cs="Arial"/>
          <w:spacing w:val="-9"/>
          <w:sz w:val="22"/>
          <w:szCs w:val="22"/>
        </w:rPr>
        <w:t>/</w:t>
      </w:r>
      <w:r>
        <w:rPr>
          <w:rFonts w:ascii="Arial" w:eastAsia="Arial" w:hAnsi="Arial" w:cs="Arial"/>
          <w:spacing w:val="-11"/>
          <w:sz w:val="22"/>
          <w:szCs w:val="22"/>
        </w:rPr>
        <w:t>K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-9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F429EB" w:rsidRDefault="000D1FF9">
      <w:pPr>
        <w:spacing w:before="37" w:line="275" w:lineRule="auto"/>
        <w:ind w:left="1296" w:right="737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0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.  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ruksi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   </w:t>
      </w:r>
      <w:proofErr w:type="spellStart"/>
      <w:r>
        <w:rPr>
          <w:rFonts w:ascii="Arial" w:eastAsia="Arial" w:hAnsi="Arial" w:cs="Arial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2020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encana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onal 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rogram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encegahan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emberan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enya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gunaan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eredaran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arko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rekusor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arko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).</w:t>
      </w:r>
    </w:p>
    <w:p w:rsidR="00F429EB" w:rsidRDefault="000D1FF9">
      <w:pPr>
        <w:spacing w:before="1" w:line="275" w:lineRule="auto"/>
        <w:ind w:left="1296" w:right="736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urat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epa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arko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TB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t/</w:t>
      </w:r>
      <w:r>
        <w:rPr>
          <w:rFonts w:ascii="Arial" w:eastAsia="Arial" w:hAnsi="Arial" w:cs="Arial"/>
          <w:sz w:val="22"/>
          <w:szCs w:val="22"/>
        </w:rPr>
        <w:t>384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XI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KA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PC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00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00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2023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enye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nggara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Lomba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rea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War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rugs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2023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;</w:t>
      </w:r>
    </w:p>
    <w:p w:rsidR="00F429EB" w:rsidRDefault="000D1FF9">
      <w:pPr>
        <w:spacing w:before="1" w:line="275" w:lineRule="auto"/>
        <w:ind w:left="1296" w:right="736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.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urat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Tugas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epa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arko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onal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TB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gas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515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I/</w:t>
      </w:r>
      <w:r>
        <w:rPr>
          <w:rFonts w:ascii="Arial" w:eastAsia="Arial" w:hAnsi="Arial" w:cs="Arial"/>
          <w:spacing w:val="-1"/>
          <w:sz w:val="22"/>
          <w:szCs w:val="22"/>
        </w:rPr>
        <w:t>KA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PC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00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00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2023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BNN</w:t>
      </w:r>
      <w:r>
        <w:rPr>
          <w:rFonts w:ascii="Arial" w:eastAsia="Arial" w:hAnsi="Arial" w:cs="Arial"/>
          <w:sz w:val="22"/>
          <w:szCs w:val="22"/>
        </w:rPr>
        <w:t xml:space="preserve">P  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yang 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menugaskan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m 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Juri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Lomba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rea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War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rugs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2023.</w:t>
      </w:r>
    </w:p>
    <w:p w:rsidR="00F429EB" w:rsidRDefault="00F429EB">
      <w:pPr>
        <w:spacing w:before="13" w:line="240" w:lineRule="exact"/>
        <w:rPr>
          <w:sz w:val="24"/>
          <w:szCs w:val="24"/>
        </w:rPr>
      </w:pPr>
    </w:p>
    <w:p w:rsidR="00F429EB" w:rsidRDefault="000D1FF9">
      <w:pPr>
        <w:ind w:left="860" w:right="743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ehubungan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ru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berdasarka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Juri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Lomba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rea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War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rugs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uru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ngan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onse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BK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ngkat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SEDERA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egeri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7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adan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arko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rovnsi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TB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menyampa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emenang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Lomba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mana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F429EB" w:rsidRDefault="00F429EB">
      <w:pPr>
        <w:spacing w:before="18" w:line="240" w:lineRule="exact"/>
        <w:rPr>
          <w:sz w:val="24"/>
          <w:szCs w:val="24"/>
        </w:rPr>
      </w:pPr>
    </w:p>
    <w:p w:rsidR="00F429EB" w:rsidRDefault="000D1FF9">
      <w:pPr>
        <w:spacing w:line="240" w:lineRule="exact"/>
        <w:ind w:left="860" w:right="741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erdasarkan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dua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mohon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penca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dukungan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maksud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sesuai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proposal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ukan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</w:t>
      </w:r>
      <w:proofErr w:type="gramEnd"/>
    </w:p>
    <w:p w:rsidR="00F429EB" w:rsidRDefault="000D1FF9">
      <w:pPr>
        <w:spacing w:line="240" w:lineRule="exact"/>
        <w:ind w:left="86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uk</w:t>
      </w:r>
      <w:proofErr w:type="spellEnd"/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rmasi</w:t>
      </w:r>
      <w:proofErr w:type="spellEnd"/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ut</w:t>
      </w:r>
      <w:proofErr w:type="spellEnd"/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enghubun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rs.</w:t>
      </w:r>
      <w:r>
        <w:rPr>
          <w:rFonts w:ascii="Arial" w:eastAsia="Arial" w:hAnsi="Arial" w:cs="Arial"/>
          <w:b/>
          <w:spacing w:val="3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ur</w:t>
      </w:r>
      <w:proofErr w:type="spellEnd"/>
      <w:r>
        <w:rPr>
          <w:rFonts w:ascii="Arial" w:eastAsia="Arial" w:hAnsi="Arial" w:cs="Arial"/>
          <w:b/>
          <w:spacing w:val="3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achmat</w:t>
      </w:r>
      <w:proofErr w:type="spellEnd"/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081</w:t>
      </w:r>
      <w:r>
        <w:rPr>
          <w:rFonts w:ascii="Arial" w:eastAsia="Arial" w:hAnsi="Arial" w:cs="Arial"/>
          <w:b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836</w:t>
      </w:r>
      <w:r>
        <w:rPr>
          <w:rFonts w:ascii="Arial" w:eastAsia="Arial" w:hAnsi="Arial" w:cs="Arial"/>
          <w:b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3321)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atau</w:t>
      </w:r>
      <w:proofErr w:type="spellEnd"/>
    </w:p>
    <w:p w:rsidR="00F429EB" w:rsidRDefault="000D1FF9">
      <w:pPr>
        <w:spacing w:line="240" w:lineRule="exact"/>
        <w:ind w:left="860"/>
        <w:rPr>
          <w:rFonts w:ascii="Arial" w:eastAsia="Arial" w:hAnsi="Arial" w:cs="Arial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left:0;text-align:left;margin-left:222.5pt;margin-top:76.7pt;width:52.5pt;height:52.5pt;z-index:-251661312;mso-position-horizontal-relative:page">
            <v:imagedata r:id="rId8" o:title=""/>
            <w10:wrap anchorx="page"/>
          </v:shape>
        </w:pic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rfan, </w:t>
      </w:r>
      <w:proofErr w:type="spellStart"/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os</w:t>
      </w:r>
      <w:proofErr w:type="spellEnd"/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081237427</w:t>
      </w:r>
      <w:r>
        <w:rPr>
          <w:rFonts w:ascii="Arial" w:eastAsia="Arial" w:hAnsi="Arial" w:cs="Arial"/>
          <w:b/>
          <w:spacing w:val="2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4)</w:t>
      </w:r>
    </w:p>
    <w:p w:rsidR="00F429EB" w:rsidRDefault="00F429EB">
      <w:pPr>
        <w:spacing w:before="13" w:line="240" w:lineRule="exact"/>
        <w:rPr>
          <w:sz w:val="24"/>
          <w:szCs w:val="24"/>
        </w:rPr>
      </w:pPr>
    </w:p>
    <w:p w:rsidR="00F429EB" w:rsidRDefault="000D1FF9">
      <w:pPr>
        <w:spacing w:line="240" w:lineRule="exact"/>
        <w:ind w:left="4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4.  </w:t>
      </w:r>
      <w:r>
        <w:rPr>
          <w:rFonts w:ascii="Arial" w:eastAsia="Arial" w:hAnsi="Arial" w:cs="Arial"/>
          <w:spacing w:val="60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em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un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uk</w:t>
      </w:r>
      <w:proofErr w:type="spellEnd"/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men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j</w:t>
      </w:r>
      <w:r>
        <w:rPr>
          <w:rFonts w:ascii="Arial" w:eastAsia="Arial" w:hAnsi="Arial" w:cs="Arial"/>
          <w:position w:val="-1"/>
          <w:sz w:val="22"/>
          <w:szCs w:val="22"/>
        </w:rPr>
        <w:t>adi</w:t>
      </w:r>
      <w:proofErr w:type="spellEnd"/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mak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um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perha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ker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j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samanya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ucapkan</w:t>
      </w:r>
      <w:proofErr w:type="spellEnd"/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kas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F429EB" w:rsidRDefault="00F429EB">
      <w:pPr>
        <w:spacing w:line="200" w:lineRule="exact"/>
      </w:pPr>
    </w:p>
    <w:p w:rsidR="00F429EB" w:rsidRDefault="00F429EB">
      <w:pPr>
        <w:spacing w:line="200" w:lineRule="exact"/>
      </w:pPr>
    </w:p>
    <w:p w:rsidR="00F429EB" w:rsidRDefault="00F429EB">
      <w:pPr>
        <w:spacing w:before="1" w:line="200" w:lineRule="exact"/>
      </w:pPr>
    </w:p>
    <w:p w:rsidR="00F429EB" w:rsidRDefault="000D1FF9">
      <w:pPr>
        <w:spacing w:before="39"/>
        <w:ind w:left="687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sz w:val="16"/>
          <w:szCs w:val="16"/>
        </w:rPr>
        <w:t>D</w:t>
      </w:r>
      <w:r>
        <w:rPr>
          <w:rFonts w:ascii="Arial" w:eastAsia="Arial" w:hAnsi="Arial" w:cs="Arial"/>
          <w:b/>
          <w:spacing w:val="-3"/>
          <w:sz w:val="16"/>
          <w:szCs w:val="16"/>
        </w:rPr>
        <w:t>i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nd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4"/>
          <w:sz w:val="16"/>
          <w:szCs w:val="16"/>
        </w:rPr>
        <w:t>i</w:t>
      </w:r>
      <w:r>
        <w:rPr>
          <w:rFonts w:ascii="Arial" w:eastAsia="Arial" w:hAnsi="Arial" w:cs="Arial"/>
          <w:b/>
          <w:color w:val="F1F1F1"/>
          <w:spacing w:val="1"/>
          <w:sz w:val="16"/>
          <w:szCs w:val="16"/>
        </w:rPr>
        <w:t>~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Seca</w:t>
      </w:r>
      <w:r>
        <w:rPr>
          <w:rFonts w:ascii="Arial" w:eastAsia="Arial" w:hAnsi="Arial" w:cs="Arial"/>
          <w:b/>
          <w:color w:val="000000"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color w:val="000000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ek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z w:val="16"/>
          <w:szCs w:val="16"/>
        </w:rPr>
        <w:t>ronik</w:t>
      </w:r>
      <w:proofErr w:type="spellEnd"/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Ol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>:</w:t>
      </w:r>
    </w:p>
    <w:p w:rsidR="00F429EB" w:rsidRDefault="000D1FF9">
      <w:pPr>
        <w:spacing w:before="92"/>
        <w:ind w:left="6870"/>
        <w:rPr>
          <w:rFonts w:ascii="Arial" w:eastAsia="Arial" w:hAnsi="Arial" w:cs="Arial"/>
          <w:sz w:val="16"/>
          <w:szCs w:val="16"/>
        </w:rPr>
      </w:pPr>
      <w:r>
        <w:pict>
          <v:shape id="_x0000_s1074" type="#_x0000_t75" style="position:absolute;left:0;text-align:left;margin-left:297.25pt;margin-top:3.8pt;width:54.4pt;height:54.4pt;z-index:-251662336;mso-position-horizontal-relative:page">
            <v:imagedata r:id="rId9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sz w:val="16"/>
          <w:szCs w:val="16"/>
        </w:rPr>
        <w:t>K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z w:val="16"/>
          <w:szCs w:val="16"/>
        </w:rPr>
        <w:t>p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la</w:t>
      </w:r>
      <w:proofErr w:type="spellEnd"/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d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spacing w:val="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sz w:val="16"/>
          <w:szCs w:val="16"/>
        </w:rPr>
        <w:t>o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z w:val="16"/>
          <w:szCs w:val="16"/>
        </w:rPr>
        <w:t>i</w:t>
      </w:r>
      <w:r>
        <w:rPr>
          <w:rFonts w:ascii="Arial" w:eastAsia="Arial" w:hAnsi="Arial" w:cs="Arial"/>
          <w:b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sz w:val="16"/>
          <w:szCs w:val="16"/>
        </w:rPr>
        <w:t>as</w:t>
      </w:r>
      <w:r>
        <w:rPr>
          <w:rFonts w:ascii="Arial" w:eastAsia="Arial" w:hAnsi="Arial" w:cs="Arial"/>
          <w:b/>
          <w:sz w:val="16"/>
          <w:szCs w:val="16"/>
        </w:rPr>
        <w:t>ion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l</w:t>
      </w:r>
    </w:p>
    <w:p w:rsidR="00F429EB" w:rsidRDefault="000D1FF9">
      <w:pPr>
        <w:ind w:left="6870"/>
        <w:rPr>
          <w:rFonts w:ascii="Arial" w:eastAsia="Arial" w:hAnsi="Arial" w:cs="Arial"/>
          <w:sz w:val="16"/>
          <w:szCs w:val="16"/>
        </w:rPr>
      </w:pPr>
      <w:r>
        <w:pict>
          <v:group id="_x0000_s1065" style="position:absolute;left:0;text-align:left;margin-left:287.05pt;margin-top:-27.8pt;width:245.1pt;height:90.2pt;z-index:-251663360;mso-position-horizontal-relative:page" coordorigin="5741,-556" coordsize="4902,1804">
            <v:shape id="_x0000_s1073" style="position:absolute;left:5763;top:-511;width:4857;height:0" coordorigin="5763,-511" coordsize="4857,0" path="m5763,-511r4857,e" filled="f" strokeweight="2.25pt">
              <v:path arrowok="t"/>
            </v:shape>
            <v:shape id="_x0000_s1072" style="position:absolute;left:5793;top:-466;width:4767;height:0" coordorigin="5793,-466" coordsize="4767,0" path="m5793,-466r4767,e" filled="f">
              <v:path arrowok="t"/>
            </v:shape>
            <v:shape id="_x0000_s1071" style="position:absolute;left:5793;top:1173;width:4767;height:0" coordorigin="5793,1173" coordsize="4767,0" path="m5793,1173r4767,e" filled="f" strokeweight="2.25pt">
              <v:path arrowok="t"/>
            </v:shape>
            <v:shape id="_x0000_s1070" style="position:absolute;left:5763;top:1218;width:4857;height:0" coordorigin="5763,1218" coordsize="4857,0" path="m5763,1218r4857,e" filled="f">
              <v:path arrowok="t"/>
            </v:shape>
            <v:shape id="_x0000_s1069" style="position:absolute;left:5815;top:-474;width:0;height:1669" coordorigin="5815,-474" coordsize="0,1669" path="m5815,-474r,1669e" filled="f" strokeweight="2.25pt">
              <v:path arrowok="t"/>
            </v:shape>
            <v:shape id="_x0000_s1068" style="position:absolute;left:5770;top:-534;width:0;height:1759" coordorigin="5770,-534" coordsize="0,1759" path="m5770,-534r,1759e" filled="f">
              <v:path arrowok="t"/>
            </v:shape>
            <v:shape id="_x0000_s1067" style="position:absolute;left:10597;top:-534;width:0;height:1759" coordorigin="10597,-534" coordsize="0,1759" path="m10597,-534r,1759e" filled="f" strokeweight="2.25pt">
              <v:path arrowok="t"/>
            </v:shape>
            <v:shape id="_x0000_s1066" style="position:absolute;left:10552;top:-474;width:0;height:1669" coordorigin="10552,-474" coordsize="0,1669" path="m10552,-474r,1669e" fill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b/>
          <w:spacing w:val="-1"/>
          <w:sz w:val="16"/>
          <w:szCs w:val="16"/>
        </w:rPr>
        <w:t>P</w:t>
      </w:r>
      <w:r>
        <w:rPr>
          <w:rFonts w:ascii="Arial" w:eastAsia="Arial" w:hAnsi="Arial" w:cs="Arial"/>
          <w:b/>
          <w:sz w:val="16"/>
          <w:szCs w:val="16"/>
        </w:rPr>
        <w:t>ro</w:t>
      </w:r>
      <w:r>
        <w:rPr>
          <w:rFonts w:ascii="Arial" w:eastAsia="Arial" w:hAnsi="Arial" w:cs="Arial"/>
          <w:b/>
          <w:spacing w:val="-1"/>
          <w:sz w:val="16"/>
          <w:szCs w:val="16"/>
        </w:rPr>
        <w:t>v</w:t>
      </w:r>
      <w:r>
        <w:rPr>
          <w:rFonts w:ascii="Arial" w:eastAsia="Arial" w:hAnsi="Arial" w:cs="Arial"/>
          <w:b/>
          <w:sz w:val="16"/>
          <w:szCs w:val="16"/>
        </w:rPr>
        <w:t>in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2"/>
          <w:sz w:val="16"/>
          <w:szCs w:val="16"/>
        </w:rPr>
        <w:t>N</w:t>
      </w:r>
      <w:r>
        <w:rPr>
          <w:rFonts w:ascii="Arial" w:eastAsia="Arial" w:hAnsi="Arial" w:cs="Arial"/>
          <w:b/>
          <w:sz w:val="16"/>
          <w:szCs w:val="16"/>
        </w:rPr>
        <w:t>u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a</w:t>
      </w:r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-2"/>
          <w:sz w:val="16"/>
          <w:szCs w:val="16"/>
        </w:rPr>
        <w:t>g</w:t>
      </w:r>
      <w:r>
        <w:rPr>
          <w:rFonts w:ascii="Arial" w:eastAsia="Arial" w:hAnsi="Arial" w:cs="Arial"/>
          <w:b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ra</w:t>
      </w:r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t</w:t>
      </w:r>
    </w:p>
    <w:p w:rsidR="00F429EB" w:rsidRDefault="00F429EB">
      <w:pPr>
        <w:spacing w:before="15" w:line="260" w:lineRule="exact"/>
        <w:rPr>
          <w:sz w:val="26"/>
          <w:szCs w:val="26"/>
        </w:rPr>
      </w:pPr>
    </w:p>
    <w:p w:rsidR="00F429EB" w:rsidRDefault="000D1FF9">
      <w:pPr>
        <w:ind w:left="9150"/>
      </w:pPr>
      <w:r>
        <w:pict>
          <v:shape id="_x0000_i1026" type="#_x0000_t75" style="width:45pt;height:18.75pt">
            <v:imagedata r:id="rId10" o:title=""/>
          </v:shape>
        </w:pict>
      </w:r>
    </w:p>
    <w:p w:rsidR="00F429EB" w:rsidRDefault="00F429EB">
      <w:pPr>
        <w:spacing w:before="9" w:line="120" w:lineRule="exact"/>
        <w:rPr>
          <w:sz w:val="13"/>
          <w:szCs w:val="13"/>
        </w:rPr>
      </w:pPr>
    </w:p>
    <w:p w:rsidR="00F429EB" w:rsidRDefault="000D1FF9">
      <w:pPr>
        <w:ind w:left="6870"/>
        <w:rPr>
          <w:rFonts w:ascii="Arial" w:eastAsia="Arial" w:hAnsi="Arial" w:cs="Arial"/>
          <w:sz w:val="16"/>
          <w:szCs w:val="16"/>
        </w:rPr>
        <w:sectPr w:rsidR="00F429EB">
          <w:footerReference w:type="default" r:id="rId11"/>
          <w:pgSz w:w="11920" w:h="16840"/>
          <w:pgMar w:top="220" w:right="220" w:bottom="280" w:left="420" w:header="0" w:footer="212" w:gutter="0"/>
          <w:cols w:space="720"/>
        </w:sectPr>
      </w:pPr>
      <w:proofErr w:type="spellStart"/>
      <w:r>
        <w:rPr>
          <w:rFonts w:ascii="Arial" w:eastAsia="Arial" w:hAnsi="Arial" w:cs="Arial"/>
          <w:b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pacing w:val="-2"/>
          <w:sz w:val="16"/>
          <w:szCs w:val="16"/>
        </w:rPr>
        <w:t>N</w:t>
      </w:r>
      <w:r>
        <w:rPr>
          <w:rFonts w:ascii="Arial" w:eastAsia="Arial" w:hAnsi="Arial" w:cs="Arial"/>
          <w:b/>
          <w:sz w:val="16"/>
          <w:szCs w:val="16"/>
        </w:rPr>
        <w:t>ugr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h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sz w:val="16"/>
          <w:szCs w:val="16"/>
        </w:rPr>
        <w:t>,</w:t>
      </w:r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H.,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.I.K.,</w:t>
      </w:r>
      <w:r>
        <w:rPr>
          <w:rFonts w:ascii="Arial" w:eastAsia="Arial" w:hAnsi="Arial" w:cs="Arial"/>
          <w:b/>
          <w:spacing w:val="1"/>
          <w:sz w:val="16"/>
          <w:szCs w:val="16"/>
        </w:rPr>
        <w:t>MM</w:t>
      </w:r>
      <w:r>
        <w:rPr>
          <w:rFonts w:ascii="Arial" w:eastAsia="Arial" w:hAnsi="Arial" w:cs="Arial"/>
          <w:b/>
          <w:sz w:val="16"/>
          <w:szCs w:val="16"/>
        </w:rPr>
        <w:t>.,</w:t>
      </w:r>
      <w:r>
        <w:rPr>
          <w:rFonts w:ascii="Arial" w:eastAsia="Arial" w:hAnsi="Arial" w:cs="Arial"/>
          <w:b/>
          <w:spacing w:val="1"/>
          <w:sz w:val="16"/>
          <w:szCs w:val="16"/>
        </w:rPr>
        <w:t>M</w:t>
      </w:r>
      <w:r>
        <w:rPr>
          <w:rFonts w:ascii="Arial" w:eastAsia="Arial" w:hAnsi="Arial" w:cs="Arial"/>
          <w:b/>
          <w:sz w:val="16"/>
          <w:szCs w:val="16"/>
        </w:rPr>
        <w:t>H</w:t>
      </w:r>
    </w:p>
    <w:p w:rsidR="00F429EB" w:rsidRDefault="000D1FF9">
      <w:pPr>
        <w:spacing w:before="80" w:line="275" w:lineRule="auto"/>
        <w:ind w:left="304" w:right="-34" w:firstLine="250"/>
        <w:rPr>
          <w:rFonts w:ascii="Arial" w:eastAsia="Arial" w:hAnsi="Arial" w:cs="Arial"/>
        </w:rPr>
      </w:pPr>
      <w:r>
        <w:lastRenderedPageBreak/>
        <w:pict>
          <v:group id="_x0000_s1057" style="position:absolute;left:0;text-align:left;margin-left:341.85pt;margin-top:39.95pt;width:196.1pt;height:.5pt;z-index:-251660288;mso-position-horizontal-relative:page;mso-position-vertical-relative:page" coordorigin="6837,799" coordsize="3922,10">
            <v:shape id="_x0000_s1063" style="position:absolute;left:6842;top:804;width:734;height:0" coordorigin="6842,804" coordsize="734,0" path="m6842,804r734,e" filled="f" strokeweight=".5pt">
              <v:path arrowok="t"/>
            </v:shape>
            <v:shape id="_x0000_s1062" style="position:absolute;left:7576;top:804;width:800;height:0" coordorigin="7576,804" coordsize="800,0" path="m7576,804r800,e" filled="f" strokeweight=".5pt">
              <v:path arrowok="t"/>
            </v:shape>
            <v:shape id="_x0000_s1061" style="position:absolute;left:8376;top:804;width:700;height:0" coordorigin="8376,804" coordsize="700,0" path="m8376,804r700,e" filled="f" strokeweight=".5pt">
              <v:path arrowok="t"/>
            </v:shape>
            <v:shape id="_x0000_s1060" style="position:absolute;left:9076;top:804;width:134;height:0" coordorigin="9076,804" coordsize="134,0" path="m9076,804r134,e" filled="f" strokeweight=".5pt">
              <v:path arrowok="t"/>
            </v:shape>
            <v:shape id="_x0000_s1059" style="position:absolute;left:9208;top:804;width:1490;height:0" coordorigin="9208,804" coordsize="1490,0" path="m9208,804r1490,e" filled="f" strokeweight=".5pt">
              <v:path arrowok="t"/>
            </v:shape>
            <v:shape id="_x0000_s1058" style="position:absolute;left:10698;top:804;width:56;height:0" coordorigin="10698,804" coordsize="56,0" path="m10698,804r56,e" filled="f" strokeweight=".5pt">
              <v:path arrowok="t"/>
            </v:shape>
            <w10:wrap anchorx="page" anchory="page"/>
          </v:group>
        </w:pict>
      </w:r>
      <w:r>
        <w:pict>
          <v:group id="_x0000_s1050" style="position:absolute;left:0;text-align:left;margin-left:341.85pt;margin-top:53.15pt;width:191.7pt;height:.5pt;z-index:-251659264;mso-position-horizontal-relative:page;mso-position-vertical-relative:page" coordorigin="6837,1063" coordsize="3834,10">
            <v:shape id="_x0000_s1056" style="position:absolute;left:6842;top:1068;width:824;height:0" coordorigin="6842,1068" coordsize="824,0" path="m6842,1068r824,e" filled="f" strokeweight=".5pt">
              <v:path arrowok="t"/>
            </v:shape>
            <v:shape id="_x0000_s1055" style="position:absolute;left:7664;top:1068;width:168;height:0" coordorigin="7664,1068" coordsize="168,0" path="m7664,1068r168,e" filled="f" strokeweight=".5pt">
              <v:path arrowok="t"/>
            </v:shape>
            <v:shape id="_x0000_s1054" style="position:absolute;left:7832;top:1068;width:112;height:0" coordorigin="7832,1068" coordsize="112,0" path="m7832,1068r112,e" filled="f" strokeweight=".5pt">
              <v:path arrowok="t"/>
            </v:shape>
            <v:shape id="_x0000_s1053" style="position:absolute;left:7942;top:1068;width:1978;height:0" coordorigin="7942,1068" coordsize="1978,0" path="m7942,1068r1978,e" filled="f" strokeweight=".5pt">
              <v:path arrowok="t"/>
            </v:shape>
            <v:shape id="_x0000_s1052" style="position:absolute;left:9920;top:1068;width:690;height:0" coordorigin="9920,1068" coordsize="690,0" path="m9920,1068r690,e" filled="f" strokeweight=".5pt">
              <v:path arrowok="t"/>
            </v:shape>
            <v:shape id="_x0000_s1051" style="position:absolute;left:10610;top:1068;width:56;height:0" coordorigin="10610,1068" coordsize="56,0" path="m10610,1068r56,e" filled="f" strokeweight=".5pt">
              <v:path arrowok="t"/>
            </v:shape>
            <w10:wrap anchorx="page" anchory="page"/>
          </v:group>
        </w:pict>
      </w:r>
      <w:r>
        <w:pict>
          <v:group id="_x0000_s1048" style="position:absolute;left:0;text-align:left;margin-left:540.5pt;margin-top:53.4pt;width:2.8pt;height:0;z-index:-251658240;mso-position-horizontal-relative:page;mso-position-vertical-relative:page" coordorigin="10810,1068" coordsize="56,0">
            <v:shape id="_x0000_s1049" style="position:absolute;left:10810;top:1068;width:56;height:0" coordorigin="10810,1068" coordsize="56,0" path="m10810,1068r56,e" filled="f" strokeweight=".5pt">
              <v:path arrowok="t"/>
            </v:shape>
            <w10:wrap anchorx="page" anchory="page"/>
          </v:group>
        </w:pict>
      </w:r>
      <w:r>
        <w:pict>
          <v:group id="_x0000_s1046" style="position:absolute;left:0;text-align:left;margin-left:550.6pt;margin-top:53.4pt;width:2.8pt;height:0;z-index:-251657216;mso-position-horizontal-relative:page;mso-position-vertical-relative:page" coordorigin="11012,1068" coordsize="56,0">
            <v:shape id="_x0000_s1047" style="position:absolute;left:11012;top:1068;width:56;height:0" coordorigin="11012,1068" coordsize="56,0" path="m11012,1068r56,e" filled="f" strokeweight=".5pt">
              <v:path arrowok="t"/>
            </v:shape>
            <w10:wrap anchorx="page" anchory="page"/>
          </v:group>
        </w:pict>
      </w:r>
      <w:r>
        <w:pict>
          <v:group id="_x0000_s1038" style="position:absolute;left:0;text-align:left;margin-left:341.85pt;margin-top:66.35pt;width:192.9pt;height:.5pt;z-index:-251656192;mso-position-horizontal-relative:page;mso-position-vertical-relative:page" coordorigin="6837,1327" coordsize="3858,10">
            <v:shape id="_x0000_s1045" style="position:absolute;left:6842;top:1332;width:1124;height:0" coordorigin="6842,1332" coordsize="1124,0" path="m6842,1332r1124,e" filled="f" strokeweight=".5pt">
              <v:path arrowok="t"/>
            </v:shape>
            <v:shape id="_x0000_s1044" style="position:absolute;left:7964;top:1332;width:580;height:0" coordorigin="7964,1332" coordsize="580,0" path="m7964,1332r580,e" filled="f" strokeweight=".5pt">
              <v:path arrowok="t"/>
            </v:shape>
            <v:shape id="_x0000_s1043" style="position:absolute;left:8544;top:1332;width:56;height:0" coordorigin="8544,1332" coordsize="56,0" path="m8544,1332r56,e" filled="f" strokeweight=".5pt">
              <v:path arrowok="t"/>
            </v:shape>
            <v:shape id="_x0000_s1042" style="position:absolute;left:8600;top:1332;width:168;height:0" coordorigin="8600,1332" coordsize="168,0" path="m8600,1332r168,e" filled="f" strokeweight=".5pt">
              <v:path arrowok="t"/>
            </v:shape>
            <v:shape id="_x0000_s1041" style="position:absolute;left:8766;top:1332;width:1700;height:0" coordorigin="8766,1332" coordsize="1700,0" path="m8766,1332r1700,e" filled="f" strokeweight=".5pt">
              <v:path arrowok="t"/>
            </v:shape>
            <v:shape id="_x0000_s1040" style="position:absolute;left:10466;top:1332;width:168;height:0" coordorigin="10466,1332" coordsize="168,0" path="m10466,1332r168,e" filled="f" strokeweight=".5pt">
              <v:path arrowok="t"/>
            </v:shape>
            <v:shape id="_x0000_s1039" style="position:absolute;left:10634;top:1332;width:56;height:0" coordorigin="10634,1332" coordsize="56,0" path="m10634,1332r56,e" filled="f" strokeweight=".5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ADAN NARKO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IKA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>ASION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u w:val="single" w:color="000000"/>
        </w:rPr>
        <w:t>P</w:t>
      </w:r>
      <w:r>
        <w:rPr>
          <w:rFonts w:ascii="Arial" w:eastAsia="Arial" w:hAnsi="Arial" w:cs="Arial"/>
          <w:spacing w:val="-2"/>
          <w:u w:val="single" w:color="000000"/>
        </w:rPr>
        <w:t>R</w:t>
      </w:r>
      <w:r>
        <w:rPr>
          <w:rFonts w:ascii="Arial" w:eastAsia="Arial" w:hAnsi="Arial" w:cs="Arial"/>
          <w:u w:val="single" w:color="000000"/>
        </w:rPr>
        <w:t>OVINSI</w:t>
      </w:r>
      <w:r>
        <w:rPr>
          <w:rFonts w:ascii="Arial" w:eastAsia="Arial" w:hAnsi="Arial" w:cs="Arial"/>
          <w:spacing w:val="-1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>NUSA</w:t>
      </w:r>
      <w:r>
        <w:rPr>
          <w:rFonts w:ascii="Arial" w:eastAsia="Arial" w:hAnsi="Arial" w:cs="Arial"/>
          <w:spacing w:val="1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>TEN</w:t>
      </w:r>
      <w:r>
        <w:rPr>
          <w:rFonts w:ascii="Arial" w:eastAsia="Arial" w:hAnsi="Arial" w:cs="Arial"/>
          <w:spacing w:val="-2"/>
          <w:u w:val="single" w:color="000000"/>
        </w:rPr>
        <w:t>G</w:t>
      </w:r>
      <w:r>
        <w:rPr>
          <w:rFonts w:ascii="Arial" w:eastAsia="Arial" w:hAnsi="Arial" w:cs="Arial"/>
          <w:u w:val="single" w:color="000000"/>
        </w:rPr>
        <w:t>GARA</w:t>
      </w:r>
      <w:r>
        <w:rPr>
          <w:rFonts w:ascii="Arial" w:eastAsia="Arial" w:hAnsi="Arial" w:cs="Arial"/>
          <w:spacing w:val="1"/>
          <w:u w:val="single" w:color="000000"/>
        </w:rPr>
        <w:t xml:space="preserve"> </w:t>
      </w:r>
      <w:r>
        <w:rPr>
          <w:rFonts w:ascii="Arial" w:eastAsia="Arial" w:hAnsi="Arial" w:cs="Arial"/>
          <w:spacing w:val="-1"/>
          <w:u w:val="single" w:color="000000"/>
        </w:rPr>
        <w:t>B</w:t>
      </w:r>
      <w:r>
        <w:rPr>
          <w:rFonts w:ascii="Arial" w:eastAsia="Arial" w:hAnsi="Arial" w:cs="Arial"/>
          <w:u w:val="single" w:color="000000"/>
        </w:rPr>
        <w:t>ARAT</w:t>
      </w:r>
    </w:p>
    <w:p w:rsidR="00F429EB" w:rsidRDefault="000D1FF9">
      <w:pPr>
        <w:spacing w:before="57" w:line="260" w:lineRule="exact"/>
        <w:ind w:right="448"/>
        <w:jc w:val="both"/>
        <w:rPr>
          <w:rFonts w:ascii="Arial" w:eastAsia="Arial" w:hAnsi="Arial" w:cs="Arial"/>
        </w:rPr>
        <w:sectPr w:rsidR="00F429EB">
          <w:pgSz w:w="11920" w:h="16840"/>
          <w:pgMar w:top="500" w:right="220" w:bottom="280" w:left="420" w:header="0" w:footer="212" w:gutter="0"/>
          <w:cols w:num="2" w:space="720" w:equalWidth="0">
            <w:col w:w="3767" w:space="2657"/>
            <w:col w:w="4856"/>
          </w:cols>
        </w:sectPr>
      </w:pPr>
      <w:r>
        <w:br w:type="column"/>
      </w:r>
      <w:r>
        <w:rPr>
          <w:rFonts w:ascii="Arial" w:eastAsia="Arial" w:hAnsi="Arial" w:cs="Arial"/>
        </w:rPr>
        <w:lastRenderedPageBreak/>
        <w:t>SURAT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UAR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BNN PR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VINSI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u w:val="single" w:color="000000"/>
        </w:rPr>
        <w:t>N</w:t>
      </w:r>
      <w:r>
        <w:rPr>
          <w:rFonts w:ascii="Arial" w:eastAsia="Arial" w:hAnsi="Arial" w:cs="Arial"/>
          <w:u w:val="single" w:color="000000"/>
        </w:rPr>
        <w:t>TB</w:t>
      </w:r>
      <w:r>
        <w:rPr>
          <w:rFonts w:ascii="Arial" w:eastAsia="Arial" w:hAnsi="Arial" w:cs="Arial"/>
        </w:rPr>
        <w:t xml:space="preserve"> NO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OR  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2"/>
        </w:rPr>
        <w:t>/</w:t>
      </w:r>
      <w:r>
        <w:rPr>
          <w:rFonts w:ascii="Arial" w:eastAsia="Arial" w:hAnsi="Arial" w:cs="Arial"/>
          <w:spacing w:val="1"/>
        </w:rPr>
        <w:t>5</w:t>
      </w:r>
      <w:r>
        <w:rPr>
          <w:rFonts w:ascii="Arial" w:eastAsia="Arial" w:hAnsi="Arial" w:cs="Arial"/>
          <w:spacing w:val="-1"/>
        </w:rPr>
        <w:t>6</w:t>
      </w:r>
      <w:r>
        <w:rPr>
          <w:rFonts w:ascii="Arial" w:eastAsia="Arial" w:hAnsi="Arial" w:cs="Arial"/>
          <w:spacing w:val="1"/>
        </w:rPr>
        <w:t>5</w:t>
      </w:r>
      <w:r>
        <w:rPr>
          <w:rFonts w:ascii="Arial" w:eastAsia="Arial" w:hAnsi="Arial" w:cs="Arial"/>
        </w:rPr>
        <w:t>/X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/K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/PC.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3"/>
        </w:rPr>
        <w:t>0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1"/>
        </w:rPr>
        <w:t>3</w:t>
      </w:r>
      <w:r>
        <w:rPr>
          <w:rFonts w:ascii="Arial" w:eastAsia="Arial" w:hAnsi="Arial" w:cs="Arial"/>
        </w:rPr>
        <w:t>/B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u w:val="single" w:color="000000"/>
        </w:rPr>
        <w:t>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u w:val="single" w:color="000000"/>
        </w:rPr>
        <w:t>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u w:val="single" w:color="000000"/>
        </w:rPr>
        <w:t>P</w:t>
      </w:r>
      <w:r>
        <w:rPr>
          <w:rFonts w:ascii="Arial" w:eastAsia="Arial" w:hAnsi="Arial" w:cs="Arial"/>
        </w:rPr>
        <w:t xml:space="preserve"> TANG</w:t>
      </w:r>
      <w:r>
        <w:rPr>
          <w:rFonts w:ascii="Arial" w:eastAsia="Arial" w:hAnsi="Arial" w:cs="Arial"/>
          <w:spacing w:val="-2"/>
        </w:rPr>
        <w:t>G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:             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</w:rPr>
        <w:t xml:space="preserve">9  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NOVE</w:t>
      </w:r>
      <w:r>
        <w:rPr>
          <w:rFonts w:ascii="Arial" w:eastAsia="Arial" w:hAnsi="Arial" w:cs="Arial"/>
          <w:spacing w:val="-1"/>
        </w:rPr>
        <w:t>MB</w:t>
      </w:r>
      <w:r>
        <w:rPr>
          <w:rFonts w:ascii="Arial" w:eastAsia="Arial" w:hAnsi="Arial" w:cs="Arial"/>
        </w:rPr>
        <w:t xml:space="preserve">ER     </w:t>
      </w:r>
      <w:r>
        <w:rPr>
          <w:rFonts w:ascii="Arial" w:eastAsia="Arial" w:hAnsi="Arial" w:cs="Arial"/>
          <w:spacing w:val="4"/>
          <w:u w:val="single" w:color="000000"/>
        </w:rPr>
        <w:t xml:space="preserve"> </w:t>
      </w:r>
      <w:r>
        <w:rPr>
          <w:rFonts w:ascii="Arial" w:eastAsia="Arial" w:hAnsi="Arial" w:cs="Arial"/>
          <w:spacing w:val="-1"/>
          <w:u w:val="single" w:color="000000"/>
        </w:rPr>
        <w:t>2</w:t>
      </w:r>
      <w:r>
        <w:rPr>
          <w:rFonts w:ascii="Arial" w:eastAsia="Arial" w:hAnsi="Arial" w:cs="Arial"/>
          <w:spacing w:val="1"/>
          <w:u w:val="single" w:color="000000"/>
        </w:rPr>
        <w:t>0</w:t>
      </w:r>
      <w:r>
        <w:rPr>
          <w:rFonts w:ascii="Arial" w:eastAsia="Arial" w:hAnsi="Arial" w:cs="Arial"/>
          <w:spacing w:val="-1"/>
          <w:u w:val="single" w:color="000000"/>
        </w:rPr>
        <w:t>2</w:t>
      </w:r>
      <w:r>
        <w:rPr>
          <w:rFonts w:ascii="Arial" w:eastAsia="Arial" w:hAnsi="Arial" w:cs="Arial"/>
          <w:u w:val="single" w:color="000000"/>
        </w:rPr>
        <w:t>3</w:t>
      </w:r>
    </w:p>
    <w:p w:rsidR="00F429EB" w:rsidRDefault="00F429EB">
      <w:pPr>
        <w:spacing w:before="1" w:line="120" w:lineRule="exact"/>
        <w:rPr>
          <w:sz w:val="13"/>
          <w:szCs w:val="13"/>
        </w:rPr>
      </w:pPr>
    </w:p>
    <w:p w:rsidR="00F429EB" w:rsidRDefault="000D1FF9">
      <w:pPr>
        <w:ind w:left="3702" w:right="390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DA</w:t>
      </w:r>
      <w:r>
        <w:rPr>
          <w:rFonts w:ascii="Arial" w:eastAsia="Arial" w:hAnsi="Arial" w:cs="Arial"/>
          <w:b/>
          <w:sz w:val="22"/>
          <w:szCs w:val="22"/>
        </w:rPr>
        <w:t>FT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HAS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-1"/>
          <w:sz w:val="22"/>
          <w:szCs w:val="22"/>
        </w:rPr>
        <w:t>PEN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UR</w:t>
      </w:r>
      <w:r>
        <w:rPr>
          <w:rFonts w:ascii="Arial" w:eastAsia="Arial" w:hAnsi="Arial" w:cs="Arial"/>
          <w:b/>
          <w:sz w:val="22"/>
          <w:szCs w:val="22"/>
        </w:rPr>
        <w:t>I</w:t>
      </w:r>
    </w:p>
    <w:p w:rsidR="00F429EB" w:rsidRDefault="000D1FF9">
      <w:pPr>
        <w:spacing w:before="37" w:line="240" w:lineRule="exact"/>
        <w:ind w:left="2816" w:right="3016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L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M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B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A</w:t>
      </w:r>
      <w:r>
        <w:rPr>
          <w:rFonts w:ascii="Arial" w:eastAsia="Arial" w:hAnsi="Arial" w:cs="Arial"/>
          <w:b/>
          <w:spacing w:val="-86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KREA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F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S</w:t>
      </w:r>
      <w:r>
        <w:rPr>
          <w:rFonts w:ascii="Arial" w:eastAsia="Arial" w:hAnsi="Arial" w:cs="Arial"/>
          <w:b/>
          <w:spacing w:val="-84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P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4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G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N</w:t>
      </w:r>
      <w:r>
        <w:rPr>
          <w:rFonts w:ascii="Arial" w:eastAsia="Arial" w:hAnsi="Arial" w:cs="Arial"/>
          <w:b/>
          <w:spacing w:val="-86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W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R</w:t>
      </w:r>
      <w:r>
        <w:rPr>
          <w:rFonts w:ascii="Arial" w:eastAsia="Arial" w:hAnsi="Arial" w:cs="Arial"/>
          <w:b/>
          <w:spacing w:val="-86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N</w:t>
      </w:r>
      <w:r>
        <w:rPr>
          <w:rFonts w:ascii="Arial" w:eastAsia="Arial" w:hAnsi="Arial" w:cs="Arial"/>
          <w:b/>
          <w:spacing w:val="-86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DRU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G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S</w:t>
      </w:r>
      <w:r>
        <w:rPr>
          <w:rFonts w:ascii="Arial" w:eastAsia="Arial" w:hAnsi="Arial" w:cs="Arial"/>
          <w:b/>
          <w:spacing w:val="-85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2023</w:t>
      </w:r>
    </w:p>
    <w:p w:rsidR="00F429EB" w:rsidRDefault="00F429EB">
      <w:pPr>
        <w:spacing w:before="7" w:line="120" w:lineRule="exact"/>
        <w:rPr>
          <w:sz w:val="12"/>
          <w:szCs w:val="12"/>
        </w:rPr>
      </w:pPr>
    </w:p>
    <w:p w:rsidR="00F429EB" w:rsidRDefault="00F429EB">
      <w:pPr>
        <w:spacing w:line="200" w:lineRule="exact"/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42"/>
        <w:gridCol w:w="3262"/>
        <w:gridCol w:w="1134"/>
        <w:gridCol w:w="1814"/>
      </w:tblGrid>
      <w:tr w:rsidR="00F429EB">
        <w:trPr>
          <w:trHeight w:hRule="exact" w:val="8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1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1408" w:right="139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MA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2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ASA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SEK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/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3" w:line="240" w:lineRule="exact"/>
              <w:rPr>
                <w:sz w:val="24"/>
                <w:szCs w:val="24"/>
              </w:rPr>
            </w:pPr>
          </w:p>
          <w:p w:rsidR="00F429EB" w:rsidRDefault="000D1FF9">
            <w:pPr>
              <w:spacing w:line="280" w:lineRule="atLeast"/>
              <w:ind w:left="282" w:right="152" w:hanging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1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</w:tr>
      <w:tr w:rsidR="00F429EB">
        <w:trPr>
          <w:trHeight w:hRule="exact" w:val="852"/>
        </w:trPr>
        <w:tc>
          <w:tcPr>
            <w:tcW w:w="10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3822" w:right="381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</w:tr>
      <w:tr w:rsidR="00F429EB">
        <w:trPr>
          <w:trHeight w:hRule="exact" w:val="56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5"/>
                <w:szCs w:val="15"/>
              </w:rPr>
            </w:pPr>
          </w:p>
          <w:p w:rsidR="00F429EB" w:rsidRDefault="000D1FF9">
            <w:pPr>
              <w:ind w:left="259" w:right="24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5"/>
                <w:szCs w:val="15"/>
              </w:rPr>
            </w:pPr>
          </w:p>
          <w:p w:rsidR="00F429EB" w:rsidRDefault="000D1FF9">
            <w:pPr>
              <w:ind w:left="1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gung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Mega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rna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0D1FF9">
            <w:pPr>
              <w:spacing w:before="9"/>
              <w:ind w:left="350" w:right="3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z w:val="22"/>
                <w:szCs w:val="22"/>
              </w:rPr>
              <w:t>umba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esar</w:t>
            </w:r>
            <w:proofErr w:type="spellEnd"/>
          </w:p>
          <w:p w:rsidR="00F429EB" w:rsidRDefault="000D1FF9">
            <w:pPr>
              <w:spacing w:before="37"/>
              <w:ind w:left="141" w:right="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TP 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5107075409900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5"/>
                <w:szCs w:val="15"/>
              </w:rPr>
            </w:pPr>
          </w:p>
          <w:p w:rsidR="00F429EB" w:rsidRDefault="000D1FF9">
            <w:pPr>
              <w:ind w:left="3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745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5"/>
                <w:szCs w:val="15"/>
              </w:rPr>
            </w:pPr>
          </w:p>
          <w:p w:rsidR="00F429EB" w:rsidRDefault="000D1FF9">
            <w:pPr>
              <w:ind w:left="57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F429EB">
        <w:trPr>
          <w:trHeight w:hRule="exact" w:val="55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259" w:right="24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1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ana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a,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0D1FF9">
            <w:pPr>
              <w:spacing w:line="240" w:lineRule="exact"/>
              <w:ind w:left="607" w:right="59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 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NAR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  <w:p w:rsidR="00F429EB" w:rsidRDefault="000D1FF9">
            <w:pPr>
              <w:spacing w:before="37" w:line="240" w:lineRule="exact"/>
              <w:ind w:left="142" w:right="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TP 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520208530493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3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722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54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F429EB">
        <w:trPr>
          <w:trHeight w:hRule="exact" w:val="55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259" w:right="24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1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endru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andu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0D1FF9">
            <w:pPr>
              <w:spacing w:line="240" w:lineRule="exact"/>
              <w:ind w:left="905" w:right="89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sz w:val="22"/>
                <w:szCs w:val="22"/>
              </w:rPr>
              <w:t>kur</w:t>
            </w:r>
            <w:proofErr w:type="spellEnd"/>
          </w:p>
          <w:p w:rsidR="00F429EB" w:rsidRDefault="000D1FF9">
            <w:pPr>
              <w:spacing w:before="37"/>
              <w:ind w:left="142" w:right="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TP 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520304070688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3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51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F429EB">
        <w:trPr>
          <w:trHeight w:hRule="exact" w:val="842"/>
        </w:trPr>
        <w:tc>
          <w:tcPr>
            <w:tcW w:w="10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3750" w:right="373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</w:tr>
      <w:tr w:rsidR="00F429EB">
        <w:trPr>
          <w:trHeight w:hRule="exact" w:val="8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259" w:right="24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1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Lauda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ka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0D1FF9">
            <w:pPr>
              <w:spacing w:line="240" w:lineRule="exact"/>
              <w:ind w:left="814" w:right="8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MA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  <w:p w:rsidR="00F429EB" w:rsidRDefault="000D1FF9">
            <w:pPr>
              <w:spacing w:before="37"/>
              <w:ind w:left="813" w:right="80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SEK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</w:p>
          <w:p w:rsidR="00F429EB" w:rsidRDefault="000D1FF9">
            <w:pPr>
              <w:spacing w:before="37"/>
              <w:ind w:left="142" w:right="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TP 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527103500293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3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730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57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F429EB">
        <w:trPr>
          <w:trHeight w:hRule="exact" w:val="55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259" w:right="24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1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rdy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anda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a,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0D1FF9">
            <w:pPr>
              <w:spacing w:line="240" w:lineRule="exact"/>
              <w:ind w:left="235" w:right="22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MA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</w:p>
          <w:p w:rsidR="00F429EB" w:rsidRDefault="000D1FF9">
            <w:pPr>
              <w:spacing w:before="37" w:line="240" w:lineRule="exact"/>
              <w:ind w:left="142" w:right="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TP 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520702201090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3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710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54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F429EB">
        <w:trPr>
          <w:trHeight w:hRule="exact" w:val="55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259" w:right="24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1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uhar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0D1FF9">
            <w:pPr>
              <w:spacing w:line="240" w:lineRule="exact"/>
              <w:ind w:left="504" w:right="49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N 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  <w:p w:rsidR="00F429EB" w:rsidRDefault="000D1FF9">
            <w:pPr>
              <w:spacing w:before="37"/>
              <w:ind w:left="142" w:right="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TP 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527105600790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3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706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51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F429EB">
        <w:trPr>
          <w:trHeight w:hRule="exact" w:val="842"/>
        </w:trPr>
        <w:tc>
          <w:tcPr>
            <w:tcW w:w="10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10" w:line="280" w:lineRule="exact"/>
              <w:rPr>
                <w:sz w:val="28"/>
                <w:szCs w:val="28"/>
              </w:rPr>
            </w:pPr>
          </w:p>
          <w:p w:rsidR="00F429EB" w:rsidRDefault="000D1FF9">
            <w:pPr>
              <w:ind w:left="331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KARY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/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</w:p>
        </w:tc>
      </w:tr>
      <w:tr w:rsidR="00F429EB">
        <w:trPr>
          <w:trHeight w:hRule="exact" w:val="55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259" w:right="24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1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armoko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0D1FF9">
            <w:pPr>
              <w:spacing w:line="240" w:lineRule="exact"/>
              <w:ind w:left="27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MA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ARA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  <w:p w:rsidR="00F429EB" w:rsidRDefault="000D1FF9">
            <w:pPr>
              <w:spacing w:before="37"/>
              <w:ind w:left="1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TP 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520302290686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3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730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57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F429EB">
        <w:trPr>
          <w:trHeight w:hRule="exact" w:val="55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259" w:right="24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1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ohana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0D1FF9">
            <w:pPr>
              <w:spacing w:line="240" w:lineRule="exact"/>
              <w:ind w:left="2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MA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TA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BI</w:t>
            </w:r>
            <w:r>
              <w:rPr>
                <w:rFonts w:ascii="Arial" w:eastAsia="Arial" w:hAnsi="Arial" w:cs="Arial"/>
                <w:sz w:val="22"/>
                <w:szCs w:val="22"/>
              </w:rPr>
              <w:t>MA</w:t>
            </w:r>
          </w:p>
          <w:p w:rsidR="00F429EB" w:rsidRDefault="000D1FF9">
            <w:pPr>
              <w:spacing w:before="37" w:line="240" w:lineRule="exact"/>
              <w:ind w:left="1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TP 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527202520786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3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697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4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54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F429EB">
        <w:trPr>
          <w:trHeight w:hRule="exact" w:val="55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259" w:right="24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1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bubakar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0D1FF9">
            <w:pPr>
              <w:spacing w:line="240" w:lineRule="exact"/>
              <w:ind w:left="1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MA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TA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BI</w:t>
            </w:r>
            <w:r>
              <w:rPr>
                <w:rFonts w:ascii="Arial" w:eastAsia="Arial" w:hAnsi="Arial" w:cs="Arial"/>
                <w:sz w:val="22"/>
                <w:szCs w:val="22"/>
              </w:rPr>
              <w:t>MA</w:t>
            </w:r>
          </w:p>
          <w:p w:rsidR="00F429EB" w:rsidRDefault="000D1FF9">
            <w:pPr>
              <w:spacing w:before="37"/>
              <w:ind w:left="1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TP 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520618230388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3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688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9EB" w:rsidRDefault="00F429EB">
            <w:pPr>
              <w:spacing w:before="6" w:line="140" w:lineRule="exact"/>
              <w:rPr>
                <w:sz w:val="14"/>
                <w:szCs w:val="14"/>
              </w:rPr>
            </w:pPr>
          </w:p>
          <w:p w:rsidR="00F429EB" w:rsidRDefault="000D1FF9">
            <w:pPr>
              <w:ind w:left="51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</w:tbl>
    <w:p w:rsidR="00F429EB" w:rsidRDefault="00F429EB">
      <w:pPr>
        <w:spacing w:before="1" w:line="120" w:lineRule="exact"/>
        <w:rPr>
          <w:sz w:val="12"/>
          <w:szCs w:val="12"/>
        </w:rPr>
      </w:pPr>
    </w:p>
    <w:p w:rsidR="00F429EB" w:rsidRDefault="00F429EB">
      <w:pPr>
        <w:spacing w:line="200" w:lineRule="exact"/>
      </w:pPr>
    </w:p>
    <w:p w:rsidR="00F429EB" w:rsidRDefault="00F429EB">
      <w:pPr>
        <w:spacing w:line="200" w:lineRule="exact"/>
      </w:pPr>
    </w:p>
    <w:p w:rsidR="00F429EB" w:rsidRDefault="000D1FF9">
      <w:pPr>
        <w:spacing w:before="39"/>
        <w:ind w:left="7262"/>
        <w:rPr>
          <w:rFonts w:ascii="Arial" w:eastAsia="Arial" w:hAnsi="Arial" w:cs="Arial"/>
          <w:sz w:val="16"/>
          <w:szCs w:val="16"/>
        </w:rPr>
      </w:pPr>
      <w:r>
        <w:pict>
          <v:shape id="_x0000_s1037" type="#_x0000_t75" style="position:absolute;left:0;text-align:left;margin-left:240.9pt;margin-top:6.15pt;width:52.5pt;height:52.5pt;z-index:-251655168;mso-position-horizontal-relative:page">
            <v:imagedata r:id="rId8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sz w:val="16"/>
          <w:szCs w:val="16"/>
        </w:rPr>
        <w:t>Di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nd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2"/>
          <w:sz w:val="16"/>
          <w:szCs w:val="16"/>
        </w:rPr>
        <w:t>i</w:t>
      </w:r>
      <w:r>
        <w:rPr>
          <w:rFonts w:ascii="Arial" w:eastAsia="Arial" w:hAnsi="Arial" w:cs="Arial"/>
          <w:b/>
          <w:color w:val="F1F1F1"/>
          <w:spacing w:val="1"/>
          <w:sz w:val="16"/>
          <w:szCs w:val="16"/>
        </w:rPr>
        <w:t>~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Se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ra</w:t>
      </w:r>
      <w:proofErr w:type="spellEnd"/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ek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z w:val="16"/>
          <w:szCs w:val="16"/>
        </w:rPr>
        <w:t>ronik</w:t>
      </w:r>
      <w:proofErr w:type="spellEnd"/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Ol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>:</w:t>
      </w:r>
    </w:p>
    <w:p w:rsidR="00F429EB" w:rsidRDefault="000D1FF9">
      <w:pPr>
        <w:spacing w:before="92"/>
        <w:ind w:left="7262"/>
        <w:rPr>
          <w:rFonts w:ascii="Arial" w:eastAsia="Arial" w:hAnsi="Arial" w:cs="Arial"/>
          <w:sz w:val="16"/>
          <w:szCs w:val="16"/>
        </w:rPr>
      </w:pPr>
      <w:r>
        <w:pict>
          <v:shape id="_x0000_s1036" type="#_x0000_t75" style="position:absolute;left:0;text-align:left;margin-left:316.9pt;margin-top:3.75pt;width:54.4pt;height:54.4pt;z-index:-251653120;mso-position-horizontal-relative:page">
            <v:imagedata r:id="rId9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sz w:val="16"/>
          <w:szCs w:val="16"/>
        </w:rPr>
        <w:t>K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z w:val="16"/>
          <w:szCs w:val="16"/>
        </w:rPr>
        <w:t>p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la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d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spacing w:val="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sz w:val="16"/>
          <w:szCs w:val="16"/>
        </w:rPr>
        <w:t>o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z w:val="16"/>
          <w:szCs w:val="16"/>
        </w:rPr>
        <w:t>i</w:t>
      </w:r>
      <w:r>
        <w:rPr>
          <w:rFonts w:ascii="Arial" w:eastAsia="Arial" w:hAnsi="Arial" w:cs="Arial"/>
          <w:b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sz w:val="16"/>
          <w:szCs w:val="16"/>
        </w:rPr>
        <w:t>as</w:t>
      </w:r>
      <w:r>
        <w:rPr>
          <w:rFonts w:ascii="Arial" w:eastAsia="Arial" w:hAnsi="Arial" w:cs="Arial"/>
          <w:b/>
          <w:sz w:val="16"/>
          <w:szCs w:val="16"/>
        </w:rPr>
        <w:t>ion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l</w:t>
      </w:r>
    </w:p>
    <w:p w:rsidR="00F429EB" w:rsidRDefault="000D1FF9">
      <w:pPr>
        <w:ind w:left="7262"/>
        <w:rPr>
          <w:rFonts w:ascii="Arial" w:eastAsia="Arial" w:hAnsi="Arial" w:cs="Arial"/>
          <w:sz w:val="16"/>
          <w:szCs w:val="16"/>
        </w:rPr>
      </w:pPr>
      <w:r>
        <w:pict>
          <v:group id="_x0000_s1027" style="position:absolute;left:0;text-align:left;margin-left:306.65pt;margin-top:-27.9pt;width:245.1pt;height:90.3pt;z-index:-251654144;mso-position-horizontal-relative:page" coordorigin="6133,-558" coordsize="4902,1806">
            <v:shape id="_x0000_s1035" style="position:absolute;left:6155;top:-513;width:4857;height:0" coordorigin="6155,-513" coordsize="4857,0" path="m6155,-513r4857,e" filled="f" strokeweight="2.25pt">
              <v:path arrowok="t"/>
            </v:shape>
            <v:shape id="_x0000_s1034" style="position:absolute;left:6185;top:-468;width:4767;height:0" coordorigin="6185,-468" coordsize="4767,0" path="m6185,-468r4767,e" filled="f">
              <v:path arrowok="t"/>
            </v:shape>
            <v:shape id="_x0000_s1033" style="position:absolute;left:6185;top:1173;width:4767;height:0" coordorigin="6185,1173" coordsize="4767,0" path="m6185,1173r4767,e" filled="f" strokeweight="2.25pt">
              <v:path arrowok="t"/>
            </v:shape>
            <v:shape id="_x0000_s1032" style="position:absolute;left:6155;top:1218;width:4857;height:0" coordorigin="6155,1218" coordsize="4857,0" path="m6155,1218r4857,e" filled="f">
              <v:path arrowok="t"/>
            </v:shape>
            <v:shape id="_x0000_s1031" style="position:absolute;left:6207;top:-476;width:0;height:1671" coordorigin="6207,-476" coordsize="0,1671" path="m6207,-476r,1671e" filled="f" strokeweight="2.25pt">
              <v:path arrowok="t"/>
            </v:shape>
            <v:shape id="_x0000_s1030" style="position:absolute;left:6162;top:-536;width:0;height:1761" coordorigin="6162,-536" coordsize="0,1761" path="m6162,-536r,1761e" filled="f">
              <v:path arrowok="t"/>
            </v:shape>
            <v:shape id="_x0000_s1029" style="position:absolute;left:10989;top:-536;width:0;height:1761" coordorigin="10989,-536" coordsize="0,1761" path="m10989,-536r,1761e" filled="f" strokeweight="2.25pt">
              <v:path arrowok="t"/>
            </v:shape>
            <v:shape id="_x0000_s1028" style="position:absolute;left:10944;top:-476;width:0;height:1671" coordorigin="10944,-476" coordsize="0,1671" path="m10944,-476r,1671e" fill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b/>
          <w:spacing w:val="-1"/>
          <w:sz w:val="16"/>
          <w:szCs w:val="16"/>
        </w:rPr>
        <w:t>P</w:t>
      </w:r>
      <w:r>
        <w:rPr>
          <w:rFonts w:ascii="Arial" w:eastAsia="Arial" w:hAnsi="Arial" w:cs="Arial"/>
          <w:b/>
          <w:sz w:val="16"/>
          <w:szCs w:val="16"/>
        </w:rPr>
        <w:t>ro</w:t>
      </w:r>
      <w:r>
        <w:rPr>
          <w:rFonts w:ascii="Arial" w:eastAsia="Arial" w:hAnsi="Arial" w:cs="Arial"/>
          <w:b/>
          <w:spacing w:val="-1"/>
          <w:sz w:val="16"/>
          <w:szCs w:val="16"/>
        </w:rPr>
        <w:t>v</w:t>
      </w:r>
      <w:r>
        <w:rPr>
          <w:rFonts w:ascii="Arial" w:eastAsia="Arial" w:hAnsi="Arial" w:cs="Arial"/>
          <w:b/>
          <w:sz w:val="16"/>
          <w:szCs w:val="16"/>
        </w:rPr>
        <w:t>in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Nu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a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z w:val="16"/>
          <w:szCs w:val="16"/>
        </w:rPr>
        <w:t>ngg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ra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t</w:t>
      </w:r>
    </w:p>
    <w:p w:rsidR="00F429EB" w:rsidRDefault="00F429EB">
      <w:pPr>
        <w:spacing w:before="14" w:line="260" w:lineRule="exact"/>
        <w:rPr>
          <w:sz w:val="26"/>
          <w:szCs w:val="26"/>
        </w:rPr>
      </w:pPr>
    </w:p>
    <w:p w:rsidR="00F429EB" w:rsidRDefault="000D1FF9">
      <w:pPr>
        <w:ind w:left="9543"/>
      </w:pPr>
      <w:r>
        <w:pict>
          <v:shape id="_x0000_i1027" type="#_x0000_t75" style="width:45pt;height:18.75pt">
            <v:imagedata r:id="rId10" o:title=""/>
          </v:shape>
        </w:pict>
      </w:r>
    </w:p>
    <w:p w:rsidR="00F429EB" w:rsidRDefault="00F429EB">
      <w:pPr>
        <w:spacing w:before="10" w:line="120" w:lineRule="exact"/>
        <w:rPr>
          <w:sz w:val="13"/>
          <w:szCs w:val="13"/>
        </w:rPr>
      </w:pPr>
    </w:p>
    <w:p w:rsidR="00F429EB" w:rsidRDefault="000D1FF9">
      <w:pPr>
        <w:ind w:left="726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Nugr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h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sz w:val="16"/>
          <w:szCs w:val="16"/>
        </w:rPr>
        <w:t>,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H.,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.I.K.</w:t>
      </w:r>
      <w:proofErr w:type="gramEnd"/>
      <w:r>
        <w:rPr>
          <w:rFonts w:ascii="Arial" w:eastAsia="Arial" w:hAnsi="Arial" w:cs="Arial"/>
          <w:b/>
          <w:sz w:val="16"/>
          <w:szCs w:val="16"/>
        </w:rPr>
        <w:t>,</w:t>
      </w:r>
      <w:r>
        <w:rPr>
          <w:rFonts w:ascii="Arial" w:eastAsia="Arial" w:hAnsi="Arial" w:cs="Arial"/>
          <w:b/>
          <w:spacing w:val="1"/>
          <w:sz w:val="16"/>
          <w:szCs w:val="16"/>
        </w:rPr>
        <w:t>MM</w:t>
      </w:r>
      <w:r>
        <w:rPr>
          <w:rFonts w:ascii="Arial" w:eastAsia="Arial" w:hAnsi="Arial" w:cs="Arial"/>
          <w:b/>
          <w:sz w:val="16"/>
          <w:szCs w:val="16"/>
        </w:rPr>
        <w:t>.,</w:t>
      </w:r>
      <w:r>
        <w:rPr>
          <w:rFonts w:ascii="Arial" w:eastAsia="Arial" w:hAnsi="Arial" w:cs="Arial"/>
          <w:b/>
          <w:spacing w:val="1"/>
          <w:sz w:val="16"/>
          <w:szCs w:val="16"/>
        </w:rPr>
        <w:t>M</w:t>
      </w:r>
      <w:r>
        <w:rPr>
          <w:rFonts w:ascii="Arial" w:eastAsia="Arial" w:hAnsi="Arial" w:cs="Arial"/>
          <w:b/>
          <w:sz w:val="16"/>
          <w:szCs w:val="16"/>
        </w:rPr>
        <w:t>H</w:t>
      </w:r>
    </w:p>
    <w:sectPr w:rsidR="00F429EB">
      <w:type w:val="continuous"/>
      <w:pgSz w:w="11920" w:h="16840"/>
      <w:pgMar w:top="220" w:right="22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D1FF9">
      <w:r>
        <w:separator/>
      </w:r>
    </w:p>
  </w:endnote>
  <w:endnote w:type="continuationSeparator" w:id="0">
    <w:p w:rsidR="00000000" w:rsidRDefault="000D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0D1FF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85pt;margin-top:820.3pt;width:553.7pt;height:9pt;z-index:-251658752;mso-position-horizontal-relative:page;mso-position-vertical-relative:page" filled="f" stroked="f">
          <v:textbox inset="0,0,0,0">
            <w:txbxContent>
              <w:p w:rsidR="00F429EB" w:rsidRDefault="000D1FF9">
                <w:pPr>
                  <w:spacing w:before="2"/>
                  <w:ind w:left="20" w:right="-21"/>
                  <w:rPr>
                    <w:rFonts w:ascii="Arial" w:eastAsia="Arial" w:hAnsi="Arial" w:cs="Arial"/>
                    <w:sz w:val="14"/>
                    <w:szCs w:val="14"/>
                  </w:rPr>
                </w:pP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Dokumen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ini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telah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ditandatangani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secara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elektronik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menggunakan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sertifikat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elektronik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yang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diterbitkan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oleh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Balai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Sertifikasi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Elektronik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(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BSrE</w:t>
                </w:r>
                <w:proofErr w:type="spellEnd"/>
                <w:proofErr w:type="gram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), 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Badan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Siber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dan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Sandi Negara.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D1FF9">
      <w:r>
        <w:separator/>
      </w:r>
    </w:p>
  </w:footnote>
  <w:footnote w:type="continuationSeparator" w:id="0">
    <w:p w:rsidR="00000000" w:rsidRDefault="000D1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159B"/>
    <w:multiLevelType w:val="multilevel"/>
    <w:tmpl w:val="30ACBB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EB"/>
    <w:rsid w:val="000D1FF9"/>
    <w:rsid w:val="00F4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1CAC50"/>
  <w15:docId w15:val="{F5057DED-0944-4523-9C2D-7DBAE648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Sarpras</cp:lastModifiedBy>
  <cp:revision>2</cp:revision>
  <dcterms:created xsi:type="dcterms:W3CDTF">2023-11-21T00:37:00Z</dcterms:created>
  <dcterms:modified xsi:type="dcterms:W3CDTF">2023-11-21T00:38:00Z</dcterms:modified>
</cp:coreProperties>
</file>