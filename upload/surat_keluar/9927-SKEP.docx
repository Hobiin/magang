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110" w:rsidRDefault="00417A63">
      <w:pPr>
        <w:spacing w:before="96"/>
        <w:ind w:left="468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81pt">
            <v:imagedata r:id="rId7" o:title=""/>
          </v:shape>
        </w:pict>
      </w:r>
    </w:p>
    <w:p w:rsidR="00827110" w:rsidRDefault="00417A63">
      <w:pPr>
        <w:spacing w:before="99" w:line="180" w:lineRule="exact"/>
        <w:ind w:left="4990" w:right="5049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P</w:t>
      </w:r>
      <w:r>
        <w:rPr>
          <w:rFonts w:ascii="Arial" w:eastAsia="Arial" w:hAnsi="Arial" w:cs="Arial"/>
          <w:b/>
          <w:position w:val="-1"/>
          <w:sz w:val="16"/>
          <w:szCs w:val="16"/>
        </w:rPr>
        <w:t>RO</w:t>
      </w:r>
      <w:r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V</w:t>
      </w:r>
      <w:r>
        <w:rPr>
          <w:rFonts w:ascii="Arial" w:eastAsia="Arial" w:hAnsi="Arial" w:cs="Arial"/>
          <w:b/>
          <w:position w:val="-1"/>
          <w:sz w:val="16"/>
          <w:szCs w:val="16"/>
        </w:rPr>
        <w:t>IN</w:t>
      </w:r>
      <w:r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S</w:t>
      </w:r>
      <w:r>
        <w:rPr>
          <w:rFonts w:ascii="Arial" w:eastAsia="Arial" w:hAnsi="Arial" w:cs="Arial"/>
          <w:b/>
          <w:position w:val="-1"/>
          <w:sz w:val="16"/>
          <w:szCs w:val="16"/>
        </w:rPr>
        <w:t>I</w:t>
      </w:r>
      <w:r>
        <w:rPr>
          <w:rFonts w:ascii="Arial" w:eastAsia="Arial" w:hAnsi="Arial" w:cs="Arial"/>
          <w:b/>
          <w:spacing w:val="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position w:val="-1"/>
          <w:sz w:val="16"/>
          <w:szCs w:val="16"/>
        </w:rPr>
        <w:t>NTB</w:t>
      </w:r>
    </w:p>
    <w:p w:rsidR="00827110" w:rsidRDefault="00827110">
      <w:pPr>
        <w:spacing w:line="200" w:lineRule="exact"/>
      </w:pPr>
    </w:p>
    <w:p w:rsidR="00827110" w:rsidRDefault="00827110">
      <w:pPr>
        <w:spacing w:line="200" w:lineRule="exact"/>
      </w:pPr>
    </w:p>
    <w:p w:rsidR="00827110" w:rsidRDefault="00827110">
      <w:pPr>
        <w:spacing w:before="15" w:line="240" w:lineRule="exact"/>
        <w:rPr>
          <w:sz w:val="24"/>
          <w:szCs w:val="24"/>
        </w:rPr>
      </w:pPr>
    </w:p>
    <w:tbl>
      <w:tblPr>
        <w:tblW w:w="10263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"/>
        <w:gridCol w:w="1701"/>
        <w:gridCol w:w="240"/>
        <w:gridCol w:w="469"/>
        <w:gridCol w:w="198"/>
        <w:gridCol w:w="7454"/>
        <w:gridCol w:w="46"/>
        <w:gridCol w:w="14"/>
      </w:tblGrid>
      <w:tr w:rsidR="00417A63" w:rsidRPr="005677EF" w:rsidTr="00204619">
        <w:trPr>
          <w:gridBefore w:val="1"/>
          <w:gridAfter w:val="1"/>
          <w:wBefore w:w="142" w:type="dxa"/>
          <w:wAfter w:w="11" w:type="dxa"/>
        </w:trPr>
        <w:tc>
          <w:tcPr>
            <w:tcW w:w="101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17A63" w:rsidRDefault="00417A63" w:rsidP="00204619">
            <w:pPr>
              <w:ind w:right="-180"/>
              <w:jc w:val="center"/>
              <w:rPr>
                <w:rFonts w:ascii="Arial" w:hAnsi="Arial" w:cs="Arial"/>
                <w:b/>
                <w:lang w:val="sv-SE"/>
              </w:rPr>
            </w:pPr>
          </w:p>
          <w:p w:rsidR="00417A63" w:rsidRPr="00AB2909" w:rsidRDefault="00417A63" w:rsidP="002046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AB2909">
              <w:rPr>
                <w:rFonts w:ascii="Arial" w:hAnsi="Arial" w:cs="Arial"/>
                <w:b/>
                <w:sz w:val="22"/>
                <w:szCs w:val="22"/>
                <w:lang w:val="sv-SE"/>
              </w:rPr>
              <w:t xml:space="preserve">KEPUTUSAN </w:t>
            </w:r>
            <w:r w:rsidRPr="00AB2909">
              <w:rPr>
                <w:rFonts w:ascii="Arial" w:hAnsi="Arial" w:cs="Arial"/>
                <w:b/>
                <w:sz w:val="22"/>
                <w:szCs w:val="22"/>
              </w:rPr>
              <w:t xml:space="preserve">KEPALA </w:t>
            </w:r>
            <w:r w:rsidRPr="00AB2909">
              <w:rPr>
                <w:rFonts w:ascii="Arial" w:hAnsi="Arial" w:cs="Arial"/>
                <w:b/>
                <w:sz w:val="22"/>
                <w:szCs w:val="22"/>
                <w:lang w:val="sv-SE"/>
              </w:rPr>
              <w:t xml:space="preserve">BADAN NARKOTIKA NASIONAL </w:t>
            </w:r>
          </w:p>
          <w:p w:rsidR="00417A63" w:rsidRDefault="00417A63" w:rsidP="00204619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AB2909">
              <w:rPr>
                <w:rFonts w:ascii="Arial" w:hAnsi="Arial" w:cs="Arial"/>
                <w:b/>
                <w:sz w:val="22"/>
                <w:szCs w:val="22"/>
                <w:lang w:val="sv-SE"/>
              </w:rPr>
              <w:t>PROVINSI NUSA TENGGARA BARAT</w:t>
            </w:r>
          </w:p>
          <w:p w:rsidR="00417A63" w:rsidRPr="00AB2909" w:rsidRDefault="00417A63" w:rsidP="002046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  <w:p w:rsidR="00417A63" w:rsidRDefault="00417A63" w:rsidP="00204619">
            <w:pPr>
              <w:jc w:val="center"/>
              <w:rPr>
                <w:rFonts w:ascii="Arial" w:hAnsi="Arial" w:cs="Arial"/>
                <w:b/>
                <w:spacing w:val="12"/>
              </w:rPr>
            </w:pPr>
            <w:r w:rsidRPr="00AB2909">
              <w:rPr>
                <w:rFonts w:ascii="Arial" w:hAnsi="Arial" w:cs="Arial"/>
                <w:b/>
                <w:spacing w:val="12"/>
                <w:sz w:val="22"/>
                <w:szCs w:val="22"/>
                <w:lang w:val="sv-SE"/>
              </w:rPr>
              <w:t>N</w:t>
            </w:r>
            <w:r w:rsidRPr="00AB2909">
              <w:rPr>
                <w:rFonts w:ascii="Arial" w:hAnsi="Arial" w:cs="Arial"/>
                <w:b/>
                <w:spacing w:val="12"/>
                <w:sz w:val="22"/>
                <w:szCs w:val="22"/>
                <w:lang w:val="id-ID"/>
              </w:rPr>
              <w:t>omor</w:t>
            </w:r>
            <w:r w:rsidRPr="00AB2909">
              <w:rPr>
                <w:rFonts w:ascii="Arial" w:hAnsi="Arial" w:cs="Arial"/>
                <w:b/>
                <w:spacing w:val="12"/>
                <w:sz w:val="22"/>
                <w:szCs w:val="22"/>
                <w:lang w:val="sv-SE"/>
              </w:rPr>
              <w:t xml:space="preserve">  : </w:t>
            </w:r>
            <w:r w:rsidRPr="00AB2909">
              <w:rPr>
                <w:rFonts w:ascii="Arial" w:hAnsi="Arial" w:cs="Arial"/>
                <w:b/>
                <w:spacing w:val="12"/>
                <w:sz w:val="22"/>
                <w:szCs w:val="22"/>
                <w:lang w:val="id-ID"/>
              </w:rPr>
              <w:t>Kep/</w:t>
            </w:r>
            <w:r>
              <w:rPr>
                <w:rFonts w:ascii="Arial" w:hAnsi="Arial" w:cs="Arial"/>
                <w:b/>
                <w:spacing w:val="12"/>
              </w:rPr>
              <w:t>528</w:t>
            </w:r>
            <w:r w:rsidRPr="00AB2909">
              <w:rPr>
                <w:rFonts w:ascii="Arial" w:hAnsi="Arial" w:cs="Arial"/>
                <w:b/>
                <w:spacing w:val="12"/>
                <w:sz w:val="22"/>
                <w:szCs w:val="22"/>
                <w:lang w:val="id-ID"/>
              </w:rPr>
              <w:t>/</w:t>
            </w:r>
            <w:r>
              <w:rPr>
                <w:rFonts w:ascii="Arial" w:hAnsi="Arial" w:cs="Arial"/>
                <w:b/>
                <w:spacing w:val="12"/>
              </w:rPr>
              <w:t>X</w:t>
            </w:r>
            <w:r w:rsidRPr="00AB2909">
              <w:rPr>
                <w:rFonts w:ascii="Arial" w:hAnsi="Arial" w:cs="Arial"/>
                <w:b/>
                <w:spacing w:val="12"/>
                <w:sz w:val="22"/>
                <w:szCs w:val="22"/>
                <w:lang w:val="id-ID"/>
              </w:rPr>
              <w:t>I/Ka/</w:t>
            </w:r>
            <w:r>
              <w:rPr>
                <w:rFonts w:ascii="Arial" w:hAnsi="Arial" w:cs="Arial"/>
                <w:b/>
                <w:spacing w:val="12"/>
              </w:rPr>
              <w:t>PC.00.00</w:t>
            </w:r>
            <w:r w:rsidRPr="00AB2909">
              <w:rPr>
                <w:rFonts w:ascii="Arial" w:hAnsi="Arial" w:cs="Arial"/>
                <w:b/>
                <w:spacing w:val="12"/>
                <w:sz w:val="22"/>
                <w:szCs w:val="22"/>
                <w:lang w:val="id-ID"/>
              </w:rPr>
              <w:t>/202</w:t>
            </w:r>
            <w:r>
              <w:rPr>
                <w:rFonts w:ascii="Arial" w:hAnsi="Arial" w:cs="Arial"/>
                <w:b/>
                <w:spacing w:val="12"/>
                <w:sz w:val="22"/>
                <w:szCs w:val="22"/>
              </w:rPr>
              <w:t>3</w:t>
            </w:r>
            <w:r w:rsidRPr="00AB2909">
              <w:rPr>
                <w:rFonts w:ascii="Arial" w:hAnsi="Arial" w:cs="Arial"/>
                <w:b/>
                <w:spacing w:val="12"/>
                <w:sz w:val="22"/>
                <w:szCs w:val="22"/>
                <w:lang w:val="id-ID"/>
              </w:rPr>
              <w:t>/BNNP</w:t>
            </w:r>
          </w:p>
          <w:p w:rsidR="00417A63" w:rsidRDefault="00417A63" w:rsidP="0020461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17A63" w:rsidRDefault="00417A63" w:rsidP="0020461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B2909">
              <w:rPr>
                <w:rFonts w:ascii="Arial" w:hAnsi="Arial" w:cs="Arial"/>
                <w:b/>
                <w:sz w:val="22"/>
                <w:szCs w:val="22"/>
              </w:rPr>
              <w:t>TENTANG</w:t>
            </w:r>
          </w:p>
          <w:p w:rsidR="00417A63" w:rsidRPr="00AB2909" w:rsidRDefault="00417A63" w:rsidP="0020461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17A63" w:rsidRDefault="00417A63" w:rsidP="002046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PENETAPAN HASIL PENILAIAN </w:t>
            </w:r>
          </w:p>
          <w:p w:rsidR="00417A63" w:rsidRDefault="00417A63" w:rsidP="002046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LOMBA KREATIFITAS P4GN WAR ON DRUGS TAHUN 2023</w:t>
            </w:r>
          </w:p>
          <w:p w:rsidR="00417A63" w:rsidRPr="00AB2909" w:rsidRDefault="00417A63" w:rsidP="002046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417A63" w:rsidRPr="005677EF" w:rsidRDefault="00417A63" w:rsidP="00204619">
            <w:pPr>
              <w:jc w:val="center"/>
              <w:rPr>
                <w:rFonts w:ascii="Arial" w:hAnsi="Arial" w:cs="Arial"/>
                <w:b/>
                <w:spacing w:val="2"/>
                <w:sz w:val="22"/>
                <w:szCs w:val="22"/>
              </w:rPr>
            </w:pPr>
            <w:r w:rsidRPr="00AB2909">
              <w:rPr>
                <w:rFonts w:ascii="Arial" w:hAnsi="Arial" w:cs="Arial"/>
                <w:b/>
                <w:spacing w:val="2"/>
                <w:sz w:val="22"/>
                <w:szCs w:val="22"/>
              </w:rPr>
              <w:t xml:space="preserve">KEPALA </w:t>
            </w:r>
            <w:r w:rsidRPr="00AB2909">
              <w:rPr>
                <w:rFonts w:ascii="Arial" w:hAnsi="Arial" w:cs="Arial"/>
                <w:b/>
                <w:spacing w:val="2"/>
                <w:sz w:val="22"/>
                <w:szCs w:val="22"/>
                <w:lang w:val="sv-SE"/>
              </w:rPr>
              <w:t>BADAN NARKOTIKA NASIONAL PROVINSI NUSA TENGGARA BARAT</w:t>
            </w:r>
          </w:p>
        </w:tc>
      </w:tr>
      <w:tr w:rsidR="00417A63" w:rsidRPr="00B7109C" w:rsidTr="002046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42" w:type="dxa"/>
          <w:wAfter w:w="14" w:type="dxa"/>
        </w:trPr>
        <w:tc>
          <w:tcPr>
            <w:tcW w:w="1701" w:type="dxa"/>
          </w:tcPr>
          <w:p w:rsidR="00417A63" w:rsidRPr="005677EF" w:rsidRDefault="00417A63" w:rsidP="00204619">
            <w:pPr>
              <w:ind w:right="-18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0" w:type="dxa"/>
          </w:tcPr>
          <w:p w:rsidR="00417A63" w:rsidRPr="005677EF" w:rsidRDefault="00417A63" w:rsidP="00204619">
            <w:pPr>
              <w:ind w:right="-180" w:hanging="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9" w:type="dxa"/>
          </w:tcPr>
          <w:p w:rsidR="00417A63" w:rsidRPr="005677EF" w:rsidRDefault="00417A63" w:rsidP="00204619">
            <w:pPr>
              <w:ind w:right="-180" w:hanging="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7697" w:type="dxa"/>
            <w:gridSpan w:val="3"/>
          </w:tcPr>
          <w:p w:rsidR="00417A63" w:rsidRPr="00B7109C" w:rsidRDefault="00417A63" w:rsidP="00204619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417A63" w:rsidRPr="005677EF" w:rsidTr="002046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43" w:type="dxa"/>
            <w:gridSpan w:val="2"/>
          </w:tcPr>
          <w:p w:rsidR="00417A63" w:rsidRPr="005677EF" w:rsidRDefault="00417A63" w:rsidP="00204619">
            <w:pPr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5677EF">
              <w:rPr>
                <w:rFonts w:ascii="Arial" w:hAnsi="Arial" w:cs="Arial"/>
                <w:sz w:val="22"/>
                <w:szCs w:val="22"/>
                <w:lang w:val="id-ID"/>
              </w:rPr>
              <w:t>M</w:t>
            </w:r>
            <w:r w:rsidRPr="005677EF">
              <w:rPr>
                <w:rFonts w:ascii="Arial" w:hAnsi="Arial" w:cs="Arial"/>
                <w:sz w:val="22"/>
                <w:szCs w:val="22"/>
              </w:rPr>
              <w:t>ENIMBANG</w:t>
            </w:r>
          </w:p>
        </w:tc>
        <w:tc>
          <w:tcPr>
            <w:tcW w:w="240" w:type="dxa"/>
          </w:tcPr>
          <w:p w:rsidR="00417A63" w:rsidRPr="005677EF" w:rsidRDefault="00417A63" w:rsidP="00204619">
            <w:pPr>
              <w:ind w:right="-180" w:hanging="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677EF">
              <w:rPr>
                <w:rFonts w:ascii="Arial" w:hAnsi="Arial" w:cs="Arial"/>
                <w:sz w:val="22"/>
                <w:szCs w:val="22"/>
                <w:lang w:val="id-ID"/>
              </w:rPr>
              <w:t xml:space="preserve">: </w:t>
            </w:r>
          </w:p>
        </w:tc>
        <w:tc>
          <w:tcPr>
            <w:tcW w:w="8180" w:type="dxa"/>
            <w:gridSpan w:val="5"/>
          </w:tcPr>
          <w:p w:rsidR="00417A63" w:rsidRPr="005677EF" w:rsidRDefault="00417A63" w:rsidP="00204619">
            <w:pPr>
              <w:tabs>
                <w:tab w:val="left" w:pos="0"/>
                <w:tab w:val="left" w:pos="42"/>
                <w:tab w:val="left" w:pos="360"/>
              </w:tabs>
              <w:ind w:right="-3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931275">
              <w:rPr>
                <w:rFonts w:ascii="Arial" w:hAnsi="Arial" w:cs="Arial"/>
              </w:rPr>
              <w:t>bahwa</w:t>
            </w:r>
            <w:proofErr w:type="spellEnd"/>
            <w:r w:rsidRPr="00931275">
              <w:rPr>
                <w:rFonts w:ascii="Arial" w:hAnsi="Arial" w:cs="Arial"/>
              </w:rPr>
              <w:t xml:space="preserve"> </w:t>
            </w:r>
            <w:proofErr w:type="spellStart"/>
            <w:r w:rsidRPr="00931275">
              <w:rPr>
                <w:rFonts w:ascii="Arial" w:hAnsi="Arial" w:cs="Arial"/>
              </w:rPr>
              <w:t>dalam</w:t>
            </w:r>
            <w:proofErr w:type="spellEnd"/>
            <w:r w:rsidRPr="00931275">
              <w:rPr>
                <w:rFonts w:ascii="Arial" w:hAnsi="Arial" w:cs="Arial"/>
              </w:rPr>
              <w:t xml:space="preserve"> </w:t>
            </w:r>
            <w:proofErr w:type="spellStart"/>
            <w:r w:rsidRPr="00931275">
              <w:rPr>
                <w:rFonts w:ascii="Arial" w:hAnsi="Arial" w:cs="Arial"/>
              </w:rPr>
              <w:t>rangka</w:t>
            </w:r>
            <w:proofErr w:type="spellEnd"/>
            <w:r w:rsidRPr="00931275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penetapan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hasil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penilaian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Lomba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Kreativitas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P4GN War On Drugs </w:t>
            </w:r>
            <w:proofErr w:type="spellStart"/>
            <w:r>
              <w:rPr>
                <w:rFonts w:ascii="Arial" w:hAnsi="Arial" w:cs="Arial"/>
                <w:lang w:val="en-ID"/>
              </w:rPr>
              <w:t>tahun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2023</w:t>
            </w:r>
            <w:r>
              <w:rPr>
                <w:rFonts w:ascii="Arial" w:hAnsi="Arial" w:cs="Arial"/>
              </w:rPr>
              <w:t xml:space="preserve">, </w:t>
            </w:r>
            <w:r w:rsidRPr="005677EF">
              <w:rPr>
                <w:rFonts w:ascii="Arial" w:hAnsi="Arial" w:cs="Arial"/>
                <w:sz w:val="22"/>
                <w:szCs w:val="22"/>
                <w:lang w:val="id-ID"/>
              </w:rPr>
              <w:t>maka perl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u ditetapkan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dengan </w:t>
            </w:r>
            <w:r>
              <w:rPr>
                <w:rFonts w:ascii="Arial" w:hAnsi="Arial" w:cs="Arial"/>
                <w:sz w:val="22"/>
                <w:szCs w:val="22"/>
              </w:rPr>
              <w:t>K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eputusan K</w:t>
            </w:r>
            <w:r w:rsidRPr="005677EF">
              <w:rPr>
                <w:rFonts w:ascii="Arial" w:hAnsi="Arial" w:cs="Arial"/>
                <w:sz w:val="22"/>
                <w:szCs w:val="22"/>
                <w:lang w:val="id-ID"/>
              </w:rPr>
              <w:t xml:space="preserve">epala Badan Narkotika Nasional Provinsi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N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T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enggara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B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arat</w:t>
            </w:r>
            <w:proofErr w:type="spellEnd"/>
            <w:r>
              <w:rPr>
                <w:rFonts w:ascii="Arial" w:hAnsi="Arial" w:cs="Arial"/>
              </w:rPr>
              <w:t>.</w:t>
            </w:r>
            <w:r w:rsidRPr="00931275">
              <w:rPr>
                <w:rFonts w:ascii="Arial" w:hAnsi="Arial" w:cs="Arial"/>
              </w:rPr>
              <w:t xml:space="preserve">   </w:t>
            </w:r>
          </w:p>
        </w:tc>
      </w:tr>
      <w:tr w:rsidR="00417A63" w:rsidRPr="007226A9" w:rsidTr="002046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43" w:type="dxa"/>
            <w:gridSpan w:val="2"/>
          </w:tcPr>
          <w:p w:rsidR="00417A63" w:rsidRPr="005677EF" w:rsidRDefault="00417A63" w:rsidP="00204619">
            <w:pPr>
              <w:ind w:right="-18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0" w:type="dxa"/>
          </w:tcPr>
          <w:p w:rsidR="00417A63" w:rsidRPr="005677EF" w:rsidRDefault="00417A63" w:rsidP="00204619">
            <w:pPr>
              <w:ind w:right="-180" w:hanging="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67" w:type="dxa"/>
            <w:gridSpan w:val="2"/>
          </w:tcPr>
          <w:p w:rsidR="00417A63" w:rsidRPr="005677EF" w:rsidRDefault="00417A63" w:rsidP="00204619">
            <w:pPr>
              <w:ind w:right="-180" w:hanging="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7513" w:type="dxa"/>
            <w:gridSpan w:val="3"/>
          </w:tcPr>
          <w:p w:rsidR="00417A63" w:rsidRPr="007226A9" w:rsidRDefault="00417A63" w:rsidP="00204619">
            <w:pPr>
              <w:tabs>
                <w:tab w:val="left" w:pos="1620"/>
                <w:tab w:val="left" w:pos="198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417A63" w:rsidRPr="002C3533" w:rsidTr="002046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57" w:type="dxa"/>
        </w:trPr>
        <w:tc>
          <w:tcPr>
            <w:tcW w:w="1843" w:type="dxa"/>
            <w:gridSpan w:val="2"/>
          </w:tcPr>
          <w:p w:rsidR="00417A63" w:rsidRPr="005677EF" w:rsidRDefault="00417A63" w:rsidP="00204619">
            <w:pPr>
              <w:rPr>
                <w:rFonts w:ascii="Arial" w:hAnsi="Arial" w:cs="Arial"/>
                <w:sz w:val="22"/>
                <w:szCs w:val="22"/>
              </w:rPr>
            </w:pPr>
            <w:r w:rsidRPr="005677EF">
              <w:rPr>
                <w:rFonts w:ascii="Arial" w:hAnsi="Arial" w:cs="Arial"/>
                <w:sz w:val="22"/>
                <w:szCs w:val="22"/>
                <w:lang w:val="id-ID"/>
              </w:rPr>
              <w:t>M</w:t>
            </w:r>
            <w:r w:rsidRPr="005677EF">
              <w:rPr>
                <w:rFonts w:ascii="Arial" w:hAnsi="Arial" w:cs="Arial"/>
                <w:sz w:val="22"/>
                <w:szCs w:val="22"/>
              </w:rPr>
              <w:t>ENGINGAT</w:t>
            </w:r>
          </w:p>
        </w:tc>
        <w:tc>
          <w:tcPr>
            <w:tcW w:w="240" w:type="dxa"/>
          </w:tcPr>
          <w:p w:rsidR="00417A63" w:rsidRPr="003C7A67" w:rsidRDefault="00417A63" w:rsidP="00204619">
            <w:pPr>
              <w:ind w:hanging="108"/>
              <w:rPr>
                <w:rFonts w:ascii="Arial" w:hAnsi="Arial" w:cs="Arial"/>
                <w:lang w:val="id-ID"/>
              </w:rPr>
            </w:pPr>
            <w:r w:rsidRPr="003C7A67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69" w:type="dxa"/>
          </w:tcPr>
          <w:p w:rsidR="00417A63" w:rsidRPr="003C7A67" w:rsidRDefault="00417A63" w:rsidP="00204619">
            <w:pPr>
              <w:ind w:hanging="108"/>
              <w:rPr>
                <w:rFonts w:ascii="Arial" w:hAnsi="Arial" w:cs="Arial"/>
                <w:lang w:val="id-ID"/>
              </w:rPr>
            </w:pPr>
            <w:r w:rsidRPr="003C7A67">
              <w:rPr>
                <w:rFonts w:ascii="Arial" w:hAnsi="Arial" w:cs="Arial"/>
                <w:lang w:val="id-ID"/>
              </w:rPr>
              <w:t>1.</w:t>
            </w:r>
          </w:p>
        </w:tc>
        <w:tc>
          <w:tcPr>
            <w:tcW w:w="7654" w:type="dxa"/>
            <w:gridSpan w:val="2"/>
          </w:tcPr>
          <w:p w:rsidR="00417A63" w:rsidRPr="002C3533" w:rsidRDefault="00417A63" w:rsidP="00204619">
            <w:pPr>
              <w:tabs>
                <w:tab w:val="left" w:pos="360"/>
                <w:tab w:val="left" w:pos="2160"/>
                <w:tab w:val="left" w:pos="2552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Undang-U</w:t>
            </w:r>
            <w:r w:rsidRPr="00931275">
              <w:rPr>
                <w:rFonts w:ascii="Arial" w:hAnsi="Arial" w:cs="Arial"/>
              </w:rPr>
              <w:t>ndang</w:t>
            </w:r>
            <w:proofErr w:type="spellEnd"/>
            <w:r w:rsidRPr="00931275">
              <w:rPr>
                <w:rFonts w:ascii="Arial" w:hAnsi="Arial" w:cs="Arial"/>
              </w:rPr>
              <w:t xml:space="preserve"> </w:t>
            </w:r>
            <w:proofErr w:type="spellStart"/>
            <w:r w:rsidRPr="00931275">
              <w:rPr>
                <w:rFonts w:ascii="Arial" w:hAnsi="Arial" w:cs="Arial"/>
              </w:rPr>
              <w:t>Nomor</w:t>
            </w:r>
            <w:proofErr w:type="spellEnd"/>
            <w:r w:rsidRPr="00931275">
              <w:rPr>
                <w:rFonts w:ascii="Arial" w:hAnsi="Arial" w:cs="Arial"/>
              </w:rPr>
              <w:t xml:space="preserve"> 35 </w:t>
            </w:r>
            <w:proofErr w:type="spellStart"/>
            <w:r w:rsidRPr="00931275">
              <w:rPr>
                <w:rFonts w:ascii="Arial" w:hAnsi="Arial" w:cs="Arial"/>
              </w:rPr>
              <w:t>Tahun</w:t>
            </w:r>
            <w:proofErr w:type="spellEnd"/>
            <w:r w:rsidRPr="00931275">
              <w:rPr>
                <w:rFonts w:ascii="Arial" w:hAnsi="Arial" w:cs="Arial"/>
              </w:rPr>
              <w:t xml:space="preserve"> 2009 </w:t>
            </w:r>
            <w:proofErr w:type="spellStart"/>
            <w:r w:rsidRPr="00931275">
              <w:rPr>
                <w:rFonts w:ascii="Arial" w:hAnsi="Arial" w:cs="Arial"/>
              </w:rPr>
              <w:t>tentang</w:t>
            </w:r>
            <w:proofErr w:type="spellEnd"/>
            <w:r w:rsidRPr="00931275">
              <w:rPr>
                <w:rFonts w:ascii="Arial" w:hAnsi="Arial" w:cs="Arial"/>
              </w:rPr>
              <w:t xml:space="preserve">  </w:t>
            </w:r>
            <w:proofErr w:type="spellStart"/>
            <w:r w:rsidRPr="00931275">
              <w:rPr>
                <w:rFonts w:ascii="Arial" w:hAnsi="Arial" w:cs="Arial"/>
              </w:rPr>
              <w:t>Narkotika</w:t>
            </w:r>
            <w:proofErr w:type="spellEnd"/>
            <w:r w:rsidRPr="00931275">
              <w:rPr>
                <w:rFonts w:ascii="Arial" w:hAnsi="Arial" w:cs="Arial"/>
              </w:rPr>
              <w:t xml:space="preserve">; </w:t>
            </w:r>
          </w:p>
        </w:tc>
      </w:tr>
      <w:tr w:rsidR="00417A63" w:rsidRPr="002C3533" w:rsidTr="002046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57" w:type="dxa"/>
        </w:trPr>
        <w:tc>
          <w:tcPr>
            <w:tcW w:w="1843" w:type="dxa"/>
            <w:gridSpan w:val="2"/>
          </w:tcPr>
          <w:p w:rsidR="00417A63" w:rsidRPr="005677EF" w:rsidRDefault="00417A63" w:rsidP="0020461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0" w:type="dxa"/>
          </w:tcPr>
          <w:p w:rsidR="00417A63" w:rsidRPr="003C7A67" w:rsidRDefault="00417A63" w:rsidP="00204619">
            <w:pPr>
              <w:ind w:hanging="108"/>
              <w:rPr>
                <w:rFonts w:ascii="Arial" w:hAnsi="Arial" w:cs="Arial"/>
                <w:lang w:val="id-ID"/>
              </w:rPr>
            </w:pPr>
          </w:p>
        </w:tc>
        <w:tc>
          <w:tcPr>
            <w:tcW w:w="469" w:type="dxa"/>
          </w:tcPr>
          <w:p w:rsidR="00417A63" w:rsidRPr="003C7A67" w:rsidRDefault="00417A63" w:rsidP="00204619">
            <w:pPr>
              <w:ind w:hanging="108"/>
              <w:rPr>
                <w:rFonts w:ascii="Arial" w:hAnsi="Arial" w:cs="Arial"/>
                <w:lang w:val="en-ID"/>
              </w:rPr>
            </w:pPr>
            <w:r w:rsidRPr="003C7A67">
              <w:rPr>
                <w:rFonts w:ascii="Arial" w:hAnsi="Arial" w:cs="Arial"/>
                <w:lang w:val="id-ID"/>
              </w:rPr>
              <w:t>2</w:t>
            </w:r>
            <w:r w:rsidRPr="003C7A67">
              <w:rPr>
                <w:rFonts w:ascii="Arial" w:hAnsi="Arial" w:cs="Arial"/>
                <w:lang w:val="en-ID"/>
              </w:rPr>
              <w:t>.</w:t>
            </w:r>
          </w:p>
          <w:p w:rsidR="00417A63" w:rsidRPr="003C7A67" w:rsidRDefault="00417A63" w:rsidP="00204619">
            <w:pPr>
              <w:rPr>
                <w:rFonts w:ascii="Arial" w:hAnsi="Arial" w:cs="Arial"/>
                <w:lang w:val="en-ID"/>
              </w:rPr>
            </w:pPr>
          </w:p>
          <w:p w:rsidR="00417A63" w:rsidRPr="00EA79EA" w:rsidRDefault="00417A63" w:rsidP="00204619">
            <w:pPr>
              <w:ind w:left="-2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33.</w:t>
            </w:r>
          </w:p>
          <w:p w:rsidR="00417A63" w:rsidRPr="003C7A67" w:rsidRDefault="00417A63" w:rsidP="00204619">
            <w:pPr>
              <w:rPr>
                <w:rFonts w:ascii="Arial" w:hAnsi="Arial" w:cs="Arial"/>
                <w:lang w:val="id-ID"/>
              </w:rPr>
            </w:pPr>
          </w:p>
          <w:p w:rsidR="00417A63" w:rsidRPr="003C7A67" w:rsidRDefault="00417A63" w:rsidP="00204619">
            <w:pPr>
              <w:ind w:hanging="108"/>
              <w:rPr>
                <w:rFonts w:ascii="Arial" w:hAnsi="Arial" w:cs="Arial"/>
              </w:rPr>
            </w:pPr>
            <w:r w:rsidRPr="003C7A67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654" w:type="dxa"/>
            <w:gridSpan w:val="2"/>
          </w:tcPr>
          <w:p w:rsidR="00417A63" w:rsidRDefault="00417A63" w:rsidP="00204619">
            <w:pPr>
              <w:tabs>
                <w:tab w:val="left" w:pos="851"/>
                <w:tab w:val="left" w:pos="2552"/>
              </w:tabs>
              <w:jc w:val="both"/>
              <w:rPr>
                <w:rFonts w:ascii="Arial" w:hAnsi="Arial" w:cs="Arial"/>
              </w:rPr>
            </w:pPr>
            <w:proofErr w:type="spellStart"/>
            <w:r w:rsidRPr="00EE0899">
              <w:rPr>
                <w:rFonts w:ascii="Arial" w:hAnsi="Arial" w:cs="Arial"/>
              </w:rPr>
              <w:t>Peraturan</w:t>
            </w:r>
            <w:proofErr w:type="spellEnd"/>
            <w:r w:rsidRPr="00EE0899">
              <w:rPr>
                <w:rFonts w:ascii="Arial" w:hAnsi="Arial" w:cs="Arial"/>
              </w:rPr>
              <w:t xml:space="preserve"> </w:t>
            </w:r>
            <w:proofErr w:type="spellStart"/>
            <w:r w:rsidRPr="00EE0899">
              <w:rPr>
                <w:rFonts w:ascii="Arial" w:hAnsi="Arial" w:cs="Arial"/>
              </w:rPr>
              <w:t>Presiden</w:t>
            </w:r>
            <w:proofErr w:type="spellEnd"/>
            <w:r w:rsidRPr="00EE0899">
              <w:rPr>
                <w:rFonts w:ascii="Arial" w:hAnsi="Arial" w:cs="Arial"/>
              </w:rPr>
              <w:t xml:space="preserve"> </w:t>
            </w:r>
            <w:proofErr w:type="spellStart"/>
            <w:r w:rsidRPr="00EE0899">
              <w:rPr>
                <w:rFonts w:ascii="Arial" w:hAnsi="Arial" w:cs="Arial"/>
              </w:rPr>
              <w:t>Nomor</w:t>
            </w:r>
            <w:proofErr w:type="spellEnd"/>
            <w:r w:rsidRPr="00EE089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ID"/>
              </w:rPr>
              <w:t xml:space="preserve">47 </w:t>
            </w:r>
            <w:proofErr w:type="spellStart"/>
            <w:r>
              <w:rPr>
                <w:rFonts w:ascii="Arial" w:hAnsi="Arial" w:cs="Arial"/>
                <w:lang w:val="en-ID"/>
              </w:rPr>
              <w:t>Tahun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2019 </w:t>
            </w:r>
            <w:proofErr w:type="spellStart"/>
            <w:r>
              <w:rPr>
                <w:rFonts w:ascii="Arial" w:hAnsi="Arial" w:cs="Arial"/>
                <w:lang w:val="en-ID"/>
              </w:rPr>
              <w:t>tentang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perubahan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atas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Peraturan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Presiden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Nomor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r w:rsidRPr="00EE0899">
              <w:rPr>
                <w:rFonts w:ascii="Arial" w:hAnsi="Arial" w:cs="Arial"/>
              </w:rPr>
              <w:t xml:space="preserve">23 </w:t>
            </w:r>
            <w:proofErr w:type="spellStart"/>
            <w:r w:rsidRPr="00EE0899">
              <w:rPr>
                <w:rFonts w:ascii="Arial" w:hAnsi="Arial" w:cs="Arial"/>
              </w:rPr>
              <w:t>tah</w:t>
            </w:r>
            <w:r>
              <w:rPr>
                <w:rFonts w:ascii="Arial" w:hAnsi="Arial" w:cs="Arial"/>
              </w:rPr>
              <w:t>un</w:t>
            </w:r>
            <w:proofErr w:type="spellEnd"/>
            <w:r>
              <w:rPr>
                <w:rFonts w:ascii="Arial" w:hAnsi="Arial" w:cs="Arial"/>
              </w:rPr>
              <w:t xml:space="preserve"> 2010 </w:t>
            </w:r>
            <w:proofErr w:type="spellStart"/>
            <w:r>
              <w:rPr>
                <w:rFonts w:ascii="Arial" w:hAnsi="Arial" w:cs="Arial"/>
              </w:rPr>
              <w:t>tentang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Narkotika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EE0899">
              <w:rPr>
                <w:rFonts w:ascii="Arial" w:hAnsi="Arial" w:cs="Arial"/>
              </w:rPr>
              <w:t>Nasional</w:t>
            </w:r>
            <w:r w:rsidRPr="00931275">
              <w:rPr>
                <w:rFonts w:ascii="Arial" w:hAnsi="Arial" w:cs="Arial"/>
              </w:rPr>
              <w:t>;</w:t>
            </w:r>
          </w:p>
          <w:p w:rsidR="00417A63" w:rsidRDefault="00417A63" w:rsidP="00204619">
            <w:pPr>
              <w:tabs>
                <w:tab w:val="left" w:pos="851"/>
                <w:tab w:val="left" w:pos="2552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Instruksi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Presiden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2 </w:t>
            </w:r>
            <w:proofErr w:type="spellStart"/>
            <w:r>
              <w:rPr>
                <w:rFonts w:ascii="Arial" w:hAnsi="Arial" w:cs="Arial"/>
              </w:rPr>
              <w:t>Tahun</w:t>
            </w:r>
            <w:proofErr w:type="spellEnd"/>
            <w:r>
              <w:rPr>
                <w:rFonts w:ascii="Arial" w:hAnsi="Arial" w:cs="Arial"/>
              </w:rPr>
              <w:t xml:space="preserve"> 2020 </w:t>
            </w:r>
            <w:proofErr w:type="spellStart"/>
            <w:r>
              <w:rPr>
                <w:rFonts w:ascii="Arial" w:hAnsi="Arial" w:cs="Arial"/>
              </w:rPr>
              <w:t>tentang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Rencana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Aksi</w:t>
            </w:r>
            <w:proofErr w:type="spellEnd"/>
            <w:r>
              <w:rPr>
                <w:rFonts w:ascii="Arial" w:hAnsi="Arial" w:cs="Arial"/>
              </w:rPr>
              <w:t xml:space="preserve"> Nasional (RAN) P4GN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Prekursor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Narkotika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Tahun</w:t>
            </w:r>
            <w:proofErr w:type="spellEnd"/>
            <w:r>
              <w:rPr>
                <w:rFonts w:ascii="Arial" w:hAnsi="Arial" w:cs="Arial"/>
              </w:rPr>
              <w:t xml:space="preserve"> 2020-2024;</w:t>
            </w:r>
          </w:p>
          <w:p w:rsidR="00417A63" w:rsidRPr="002C3533" w:rsidRDefault="00417A63" w:rsidP="00204619">
            <w:pPr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931275">
              <w:rPr>
                <w:rFonts w:ascii="Arial" w:hAnsi="Arial" w:cs="Arial"/>
              </w:rPr>
              <w:t>Peraturan</w:t>
            </w:r>
            <w:proofErr w:type="spellEnd"/>
            <w:r w:rsidRPr="00931275">
              <w:rPr>
                <w:rFonts w:ascii="Arial" w:hAnsi="Arial" w:cs="Arial"/>
              </w:rPr>
              <w:t xml:space="preserve"> </w:t>
            </w:r>
            <w:proofErr w:type="spellStart"/>
            <w:r w:rsidRPr="00931275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adan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931275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arkotika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931275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asional</w:t>
            </w:r>
            <w:r w:rsidRPr="00931275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6 </w:t>
            </w:r>
            <w:proofErr w:type="spellStart"/>
            <w:r>
              <w:rPr>
                <w:rFonts w:ascii="Arial" w:hAnsi="Arial" w:cs="Arial"/>
              </w:rPr>
              <w:t>Tahun</w:t>
            </w:r>
            <w:proofErr w:type="spellEnd"/>
            <w:r>
              <w:rPr>
                <w:rFonts w:ascii="Arial" w:hAnsi="Arial" w:cs="Arial"/>
              </w:rPr>
              <w:t xml:space="preserve"> 2020 </w:t>
            </w:r>
            <w:proofErr w:type="spellStart"/>
            <w:r>
              <w:rPr>
                <w:rFonts w:ascii="Arial" w:hAnsi="Arial" w:cs="Arial"/>
              </w:rPr>
              <w:t>tentang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</w:t>
            </w:r>
            <w:r w:rsidRPr="00931275">
              <w:rPr>
                <w:rFonts w:ascii="Arial" w:hAnsi="Arial" w:cs="Arial"/>
              </w:rPr>
              <w:t>entang</w:t>
            </w:r>
            <w:proofErr w:type="spellEnd"/>
            <w:r w:rsidRPr="00931275">
              <w:rPr>
                <w:rFonts w:ascii="Arial" w:hAnsi="Arial" w:cs="Arial"/>
              </w:rPr>
              <w:t xml:space="preserve"> </w:t>
            </w:r>
            <w:proofErr w:type="spellStart"/>
            <w:r w:rsidRPr="00931275">
              <w:rPr>
                <w:rFonts w:ascii="Arial" w:hAnsi="Arial" w:cs="Arial"/>
              </w:rPr>
              <w:t>Organisasi</w:t>
            </w:r>
            <w:proofErr w:type="spellEnd"/>
            <w:r w:rsidRPr="00931275">
              <w:rPr>
                <w:rFonts w:ascii="Arial" w:hAnsi="Arial" w:cs="Arial"/>
              </w:rPr>
              <w:t xml:space="preserve"> </w:t>
            </w:r>
            <w:proofErr w:type="spellStart"/>
            <w:r w:rsidRPr="00931275">
              <w:rPr>
                <w:rFonts w:ascii="Arial" w:hAnsi="Arial" w:cs="Arial"/>
              </w:rPr>
              <w:t>dan</w:t>
            </w:r>
            <w:proofErr w:type="spellEnd"/>
            <w:r w:rsidRPr="00931275">
              <w:rPr>
                <w:rFonts w:ascii="Arial" w:hAnsi="Arial" w:cs="Arial"/>
              </w:rPr>
              <w:t xml:space="preserve"> Tata </w:t>
            </w:r>
            <w:proofErr w:type="spellStart"/>
            <w:r w:rsidRPr="00931275">
              <w:rPr>
                <w:rFonts w:ascii="Arial" w:hAnsi="Arial" w:cs="Arial"/>
              </w:rPr>
              <w:t>Kerja</w:t>
            </w:r>
            <w:proofErr w:type="spellEnd"/>
            <w:r w:rsidRPr="00931275">
              <w:rPr>
                <w:rFonts w:ascii="Arial" w:hAnsi="Arial" w:cs="Arial"/>
              </w:rPr>
              <w:t xml:space="preserve"> </w:t>
            </w:r>
            <w:proofErr w:type="spellStart"/>
            <w:r w:rsidRPr="00931275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adan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931275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arkotika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931275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asional</w:t>
            </w:r>
            <w:r w:rsidRPr="00931275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Provinsi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Narkotika</w:t>
            </w:r>
            <w:proofErr w:type="spellEnd"/>
            <w:r>
              <w:rPr>
                <w:rFonts w:ascii="Arial" w:hAnsi="Arial" w:cs="Arial"/>
              </w:rPr>
              <w:t xml:space="preserve"> Nasional </w:t>
            </w:r>
            <w:proofErr w:type="spellStart"/>
            <w:r>
              <w:rPr>
                <w:rFonts w:ascii="Arial" w:hAnsi="Arial" w:cs="Arial"/>
              </w:rPr>
              <w:t>Kabupaten</w:t>
            </w:r>
            <w:proofErr w:type="spellEnd"/>
            <w:r>
              <w:rPr>
                <w:rFonts w:ascii="Arial" w:hAnsi="Arial" w:cs="Arial"/>
              </w:rPr>
              <w:t>/Kota</w:t>
            </w:r>
            <w:r>
              <w:rPr>
                <w:rFonts w:ascii="Arial" w:hAnsi="Arial" w:cs="Arial"/>
                <w:lang w:val="en-ID"/>
              </w:rPr>
              <w:t>;</w:t>
            </w:r>
          </w:p>
        </w:tc>
      </w:tr>
      <w:tr w:rsidR="00417A63" w:rsidRPr="002C3533" w:rsidTr="002046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57" w:type="dxa"/>
        </w:trPr>
        <w:tc>
          <w:tcPr>
            <w:tcW w:w="1843" w:type="dxa"/>
            <w:gridSpan w:val="2"/>
          </w:tcPr>
          <w:p w:rsidR="00417A63" w:rsidRPr="005677EF" w:rsidRDefault="00417A63" w:rsidP="0020461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0" w:type="dxa"/>
          </w:tcPr>
          <w:p w:rsidR="00417A63" w:rsidRPr="003C7A67" w:rsidRDefault="00417A63" w:rsidP="00204619">
            <w:pPr>
              <w:ind w:hanging="108"/>
              <w:rPr>
                <w:rFonts w:ascii="Arial" w:hAnsi="Arial" w:cs="Arial"/>
                <w:lang w:val="id-ID"/>
              </w:rPr>
            </w:pPr>
          </w:p>
        </w:tc>
        <w:tc>
          <w:tcPr>
            <w:tcW w:w="469" w:type="dxa"/>
          </w:tcPr>
          <w:p w:rsidR="00417A63" w:rsidRPr="003C7A67" w:rsidRDefault="00417A63" w:rsidP="00204619">
            <w:pPr>
              <w:ind w:hanging="108"/>
              <w:rPr>
                <w:rFonts w:ascii="Arial" w:hAnsi="Arial" w:cs="Arial"/>
                <w:lang w:val="id-ID"/>
              </w:rPr>
            </w:pPr>
            <w:r w:rsidRPr="003C7A67">
              <w:rPr>
                <w:rFonts w:ascii="Arial" w:hAnsi="Arial" w:cs="Arial"/>
                <w:lang w:val="en-ID"/>
              </w:rPr>
              <w:t>5</w:t>
            </w:r>
            <w:r w:rsidRPr="003C7A67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7654" w:type="dxa"/>
            <w:gridSpan w:val="2"/>
          </w:tcPr>
          <w:p w:rsidR="00417A63" w:rsidRPr="002C3533" w:rsidRDefault="00417A63" w:rsidP="00204619">
            <w:pPr>
              <w:tabs>
                <w:tab w:val="left" w:pos="1495"/>
                <w:tab w:val="left" w:pos="2552"/>
              </w:tabs>
              <w:jc w:val="both"/>
              <w:rPr>
                <w:rFonts w:ascii="Arial" w:hAnsi="Arial" w:cs="Arial"/>
                <w:lang w:val="en-ID"/>
              </w:rPr>
            </w:pPr>
            <w:bookmarkStart w:id="0" w:name="_Hlk150328164"/>
            <w:r>
              <w:rPr>
                <w:rFonts w:ascii="Arial" w:hAnsi="Arial" w:cs="Arial"/>
                <w:lang w:val="en-ID"/>
              </w:rPr>
              <w:t xml:space="preserve">Surat </w:t>
            </w:r>
            <w:proofErr w:type="spellStart"/>
            <w:r>
              <w:rPr>
                <w:rFonts w:ascii="Arial" w:hAnsi="Arial" w:cs="Arial"/>
                <w:lang w:val="en-ID"/>
              </w:rPr>
              <w:t>Perintah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Kepala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Badan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Narkotika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Nasional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Provinsi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NTB </w:t>
            </w:r>
            <w:proofErr w:type="spellStart"/>
            <w:r>
              <w:rPr>
                <w:rFonts w:ascii="Arial" w:hAnsi="Arial" w:cs="Arial"/>
                <w:lang w:val="en-ID"/>
              </w:rPr>
              <w:t>Nomor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: Sprint/384/XI/KA/PC.00.00/2023/BNNP </w:t>
            </w:r>
            <w:proofErr w:type="spellStart"/>
            <w:r>
              <w:rPr>
                <w:rFonts w:ascii="Arial" w:hAnsi="Arial" w:cs="Arial"/>
                <w:lang w:val="en-ID"/>
              </w:rPr>
              <w:t>tentang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Panitia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Penyelenggara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Lomba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Kreativitas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P4GN War On Drugs 2023;</w:t>
            </w:r>
            <w:bookmarkEnd w:id="0"/>
          </w:p>
        </w:tc>
      </w:tr>
      <w:tr w:rsidR="00417A63" w:rsidRPr="005677EF" w:rsidTr="002046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57" w:type="dxa"/>
          <w:trHeight w:val="1042"/>
        </w:trPr>
        <w:tc>
          <w:tcPr>
            <w:tcW w:w="1843" w:type="dxa"/>
            <w:gridSpan w:val="2"/>
          </w:tcPr>
          <w:p w:rsidR="00417A63" w:rsidRPr="005677EF" w:rsidRDefault="00417A63" w:rsidP="0020461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0" w:type="dxa"/>
          </w:tcPr>
          <w:p w:rsidR="00417A63" w:rsidRPr="003C7A67" w:rsidRDefault="00417A63" w:rsidP="00204619">
            <w:pPr>
              <w:ind w:hanging="108"/>
              <w:rPr>
                <w:rFonts w:ascii="Arial" w:hAnsi="Arial" w:cs="Arial"/>
                <w:lang w:val="id-ID"/>
              </w:rPr>
            </w:pPr>
          </w:p>
        </w:tc>
        <w:tc>
          <w:tcPr>
            <w:tcW w:w="469" w:type="dxa"/>
          </w:tcPr>
          <w:p w:rsidR="00417A63" w:rsidRPr="003C7A67" w:rsidRDefault="00417A63" w:rsidP="00204619">
            <w:pPr>
              <w:ind w:hanging="108"/>
              <w:rPr>
                <w:rFonts w:ascii="Arial" w:hAnsi="Arial" w:cs="Arial"/>
                <w:lang w:val="id-ID"/>
              </w:rPr>
            </w:pPr>
            <w:r w:rsidRPr="003C7A67">
              <w:rPr>
                <w:rFonts w:ascii="Arial" w:hAnsi="Arial" w:cs="Arial"/>
                <w:lang w:val="en-ID"/>
              </w:rPr>
              <w:t>6</w:t>
            </w:r>
            <w:r w:rsidRPr="003C7A67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7654" w:type="dxa"/>
            <w:gridSpan w:val="2"/>
          </w:tcPr>
          <w:p w:rsidR="00417A63" w:rsidRPr="005677EF" w:rsidRDefault="00417A63" w:rsidP="00204619">
            <w:pPr>
              <w:tabs>
                <w:tab w:val="left" w:pos="709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bookmarkStart w:id="1" w:name="_Hlk150328183"/>
            <w:r>
              <w:rPr>
                <w:rFonts w:ascii="Arial" w:hAnsi="Arial" w:cs="Arial"/>
                <w:lang w:val="en-ID"/>
              </w:rPr>
              <w:t xml:space="preserve">Surat </w:t>
            </w:r>
            <w:proofErr w:type="spellStart"/>
            <w:r>
              <w:rPr>
                <w:rFonts w:ascii="Arial" w:hAnsi="Arial" w:cs="Arial"/>
                <w:lang w:val="en-ID"/>
              </w:rPr>
              <w:t>Tugas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Kepala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Badan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Narkotika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Nasional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Provinsi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NTB </w:t>
            </w:r>
            <w:proofErr w:type="spellStart"/>
            <w:r>
              <w:rPr>
                <w:rFonts w:ascii="Arial" w:hAnsi="Arial" w:cs="Arial"/>
                <w:lang w:val="en-ID"/>
              </w:rPr>
              <w:t>Nomor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: </w:t>
            </w:r>
            <w:proofErr w:type="spellStart"/>
            <w:r>
              <w:rPr>
                <w:rFonts w:ascii="Arial" w:hAnsi="Arial" w:cs="Arial"/>
                <w:lang w:val="en-ID"/>
              </w:rPr>
              <w:t>Sgas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/515/XI/KA/PC.00.00/2023/BNNP, </w:t>
            </w:r>
            <w:proofErr w:type="spellStart"/>
            <w:r>
              <w:rPr>
                <w:rFonts w:ascii="Arial" w:hAnsi="Arial" w:cs="Arial"/>
                <w:lang w:val="en-ID"/>
              </w:rPr>
              <w:t>tentang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penugasan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Tim </w:t>
            </w:r>
            <w:proofErr w:type="spellStart"/>
            <w:r>
              <w:rPr>
                <w:rFonts w:ascii="Arial" w:hAnsi="Arial" w:cs="Arial"/>
                <w:lang w:val="en-ID"/>
              </w:rPr>
              <w:t>Juri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 </w:t>
            </w:r>
            <w:proofErr w:type="spellStart"/>
            <w:r>
              <w:rPr>
                <w:rFonts w:ascii="Arial" w:hAnsi="Arial" w:cs="Arial"/>
                <w:lang w:val="en-ID"/>
              </w:rPr>
              <w:t>Lomba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Kreativitas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P4GN War On Drugs 2023</w:t>
            </w:r>
            <w:bookmarkEnd w:id="1"/>
            <w:r>
              <w:rPr>
                <w:rFonts w:ascii="Arial" w:hAnsi="Arial" w:cs="Arial"/>
                <w:lang w:val="en-ID"/>
              </w:rPr>
              <w:t>.</w:t>
            </w:r>
          </w:p>
        </w:tc>
      </w:tr>
      <w:tr w:rsidR="00417A63" w:rsidRPr="00583FB2" w:rsidTr="002046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dxa"/>
        </w:trPr>
        <w:tc>
          <w:tcPr>
            <w:tcW w:w="10252" w:type="dxa"/>
            <w:gridSpan w:val="7"/>
          </w:tcPr>
          <w:p w:rsidR="00417A63" w:rsidRDefault="00417A63" w:rsidP="00204619">
            <w:pPr>
              <w:tabs>
                <w:tab w:val="left" w:pos="1800"/>
                <w:tab w:val="left" w:pos="2160"/>
                <w:tab w:val="left" w:pos="2340"/>
              </w:tabs>
              <w:jc w:val="center"/>
              <w:rPr>
                <w:rFonts w:ascii="Arial" w:hAnsi="Arial" w:cs="Arial"/>
                <w:b/>
                <w:bCs/>
                <w:spacing w:val="20"/>
                <w:u w:val="single"/>
                <w:lang w:val="sv-SE"/>
              </w:rPr>
            </w:pPr>
          </w:p>
          <w:p w:rsidR="00417A63" w:rsidRPr="00583FB2" w:rsidRDefault="00417A63" w:rsidP="00204619">
            <w:pPr>
              <w:tabs>
                <w:tab w:val="left" w:pos="1800"/>
                <w:tab w:val="left" w:pos="2160"/>
                <w:tab w:val="left" w:pos="2340"/>
              </w:tabs>
              <w:jc w:val="center"/>
              <w:rPr>
                <w:rFonts w:ascii="Arial" w:hAnsi="Arial" w:cs="Arial"/>
                <w:b/>
                <w:bCs/>
                <w:spacing w:val="20"/>
                <w:sz w:val="22"/>
                <w:szCs w:val="22"/>
                <w:u w:val="single"/>
                <w:lang w:val="id-ID"/>
              </w:rPr>
            </w:pPr>
            <w:r w:rsidRPr="005677EF">
              <w:rPr>
                <w:rFonts w:ascii="Arial" w:hAnsi="Arial" w:cs="Arial"/>
                <w:b/>
                <w:bCs/>
                <w:spacing w:val="20"/>
                <w:sz w:val="22"/>
                <w:szCs w:val="22"/>
                <w:u w:val="single"/>
                <w:lang w:val="sv-SE"/>
              </w:rPr>
              <w:t>MEMUTUSKAN:</w:t>
            </w:r>
          </w:p>
        </w:tc>
      </w:tr>
      <w:tr w:rsidR="00417A63" w:rsidRPr="00583FB2" w:rsidTr="002046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" w:type="dxa"/>
        </w:trPr>
        <w:tc>
          <w:tcPr>
            <w:tcW w:w="1843" w:type="dxa"/>
            <w:gridSpan w:val="2"/>
          </w:tcPr>
          <w:p w:rsidR="00417A63" w:rsidRPr="005677EF" w:rsidRDefault="00417A63" w:rsidP="0020461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0" w:type="dxa"/>
          </w:tcPr>
          <w:p w:rsidR="00417A63" w:rsidRPr="005677EF" w:rsidRDefault="00417A63" w:rsidP="00204619">
            <w:pPr>
              <w:ind w:hanging="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9" w:type="dxa"/>
          </w:tcPr>
          <w:p w:rsidR="00417A63" w:rsidRPr="005677EF" w:rsidRDefault="00417A63" w:rsidP="00204619">
            <w:pPr>
              <w:ind w:hanging="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7697" w:type="dxa"/>
            <w:gridSpan w:val="3"/>
          </w:tcPr>
          <w:p w:rsidR="00417A63" w:rsidRDefault="00417A63" w:rsidP="00204619">
            <w:pPr>
              <w:tabs>
                <w:tab w:val="left" w:pos="180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17A63" w:rsidRPr="00583FB2" w:rsidRDefault="00417A63" w:rsidP="00204619">
            <w:pPr>
              <w:tabs>
                <w:tab w:val="left" w:pos="180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417A63" w:rsidRPr="00457A2C" w:rsidTr="002046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43" w:type="dxa"/>
            <w:gridSpan w:val="2"/>
          </w:tcPr>
          <w:p w:rsidR="00417A63" w:rsidRPr="005677EF" w:rsidRDefault="00417A63" w:rsidP="00204619">
            <w:pPr>
              <w:rPr>
                <w:rFonts w:ascii="Arial" w:hAnsi="Arial" w:cs="Arial"/>
                <w:sz w:val="22"/>
                <w:szCs w:val="22"/>
              </w:rPr>
            </w:pPr>
            <w:r w:rsidRPr="005677EF">
              <w:rPr>
                <w:rFonts w:ascii="Arial" w:hAnsi="Arial" w:cs="Arial"/>
                <w:sz w:val="22"/>
                <w:szCs w:val="22"/>
              </w:rPr>
              <w:t>MENETAPKAN</w:t>
            </w:r>
          </w:p>
        </w:tc>
        <w:tc>
          <w:tcPr>
            <w:tcW w:w="240" w:type="dxa"/>
          </w:tcPr>
          <w:p w:rsidR="00417A63" w:rsidRPr="005677EF" w:rsidRDefault="00417A63" w:rsidP="00204619">
            <w:pPr>
              <w:ind w:hanging="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677EF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180" w:type="dxa"/>
            <w:gridSpan w:val="5"/>
          </w:tcPr>
          <w:p w:rsidR="00417A63" w:rsidRPr="00457A2C" w:rsidRDefault="00417A63" w:rsidP="002046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677EF">
              <w:rPr>
                <w:rFonts w:ascii="Arial" w:hAnsi="Arial" w:cs="Arial"/>
                <w:sz w:val="22"/>
                <w:szCs w:val="22"/>
                <w:lang w:val="id-ID"/>
              </w:rPr>
              <w:t>KEPU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T</w:t>
            </w:r>
            <w:r w:rsidRPr="005677EF">
              <w:rPr>
                <w:rFonts w:ascii="Arial" w:hAnsi="Arial" w:cs="Arial"/>
                <w:sz w:val="22"/>
                <w:szCs w:val="22"/>
                <w:lang w:val="id-ID"/>
              </w:rPr>
              <w:t>USAN KEPALA BADAN NARKOTIKA NASI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ONAL PROVINSI NTB</w:t>
            </w:r>
            <w:r w:rsidRPr="005677EF">
              <w:rPr>
                <w:rFonts w:ascii="Arial" w:hAnsi="Arial" w:cs="Arial"/>
                <w:sz w:val="22"/>
                <w:szCs w:val="22"/>
                <w:lang w:val="id-ID"/>
              </w:rPr>
              <w:t xml:space="preserve"> TENTANG </w:t>
            </w:r>
            <w:r>
              <w:rPr>
                <w:rFonts w:ascii="Arial" w:hAnsi="Arial" w:cs="Arial"/>
                <w:sz w:val="22"/>
                <w:szCs w:val="22"/>
              </w:rPr>
              <w:t xml:space="preserve">HASIL PENILAIAN </w:t>
            </w:r>
            <w:r>
              <w:rPr>
                <w:rFonts w:ascii="Arial" w:hAnsi="Arial" w:cs="Arial"/>
                <w:lang w:val="en-ID"/>
              </w:rPr>
              <w:t>LOMBA KREATIFITAS P4GN WAR ON DRUGS TAHUN 2023 ;</w:t>
            </w:r>
          </w:p>
        </w:tc>
      </w:tr>
      <w:tr w:rsidR="00417A63" w:rsidRPr="005677EF" w:rsidTr="002046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43" w:type="dxa"/>
            <w:gridSpan w:val="2"/>
          </w:tcPr>
          <w:p w:rsidR="00417A63" w:rsidRPr="005677EF" w:rsidRDefault="00417A63" w:rsidP="0020461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0" w:type="dxa"/>
          </w:tcPr>
          <w:p w:rsidR="00417A63" w:rsidRPr="005677EF" w:rsidRDefault="00417A63" w:rsidP="00204619">
            <w:pPr>
              <w:ind w:hanging="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8180" w:type="dxa"/>
            <w:gridSpan w:val="5"/>
          </w:tcPr>
          <w:p w:rsidR="00417A63" w:rsidRPr="005677EF" w:rsidRDefault="00417A63" w:rsidP="00204619">
            <w:pPr>
              <w:tabs>
                <w:tab w:val="left" w:pos="0"/>
                <w:tab w:val="left" w:pos="162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417A63" w:rsidRPr="00576651" w:rsidTr="002046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43" w:type="dxa"/>
            <w:gridSpan w:val="2"/>
          </w:tcPr>
          <w:p w:rsidR="00417A63" w:rsidRDefault="00417A63" w:rsidP="0020461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677EF">
              <w:rPr>
                <w:rFonts w:ascii="Arial" w:hAnsi="Arial" w:cs="Arial"/>
                <w:sz w:val="22"/>
                <w:szCs w:val="22"/>
                <w:lang w:val="id-ID"/>
              </w:rPr>
              <w:t>KESATU</w:t>
            </w:r>
          </w:p>
          <w:p w:rsidR="00417A63" w:rsidRDefault="00417A63" w:rsidP="0020461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17A63" w:rsidRDefault="00417A63" w:rsidP="0020461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17A63" w:rsidRDefault="00417A63" w:rsidP="0020461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17A63" w:rsidRPr="005A3D90" w:rsidRDefault="00417A63" w:rsidP="002046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KEDUA</w:t>
            </w:r>
            <w:r>
              <w:rPr>
                <w:rFonts w:ascii="Arial" w:hAnsi="Arial" w:cs="Arial"/>
              </w:rPr>
              <w:t xml:space="preserve">             </w:t>
            </w:r>
          </w:p>
        </w:tc>
        <w:tc>
          <w:tcPr>
            <w:tcW w:w="240" w:type="dxa"/>
          </w:tcPr>
          <w:p w:rsidR="00417A63" w:rsidRDefault="00417A63" w:rsidP="00204619">
            <w:pPr>
              <w:ind w:hanging="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677EF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:rsidR="00417A63" w:rsidRDefault="00417A63" w:rsidP="0020461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17A63" w:rsidRDefault="00417A63" w:rsidP="00204619">
            <w:pPr>
              <w:ind w:hanging="108"/>
              <w:rPr>
                <w:rFonts w:ascii="Arial" w:hAnsi="Arial" w:cs="Arial"/>
                <w:lang w:val="id-ID"/>
              </w:rPr>
            </w:pPr>
          </w:p>
          <w:p w:rsidR="00417A63" w:rsidRDefault="00417A63" w:rsidP="00204619">
            <w:pPr>
              <w:ind w:hanging="108"/>
              <w:rPr>
                <w:rFonts w:ascii="Arial" w:hAnsi="Arial" w:cs="Arial"/>
                <w:lang w:val="id-ID"/>
              </w:rPr>
            </w:pPr>
          </w:p>
          <w:p w:rsidR="00417A63" w:rsidRPr="005677EF" w:rsidRDefault="00417A63" w:rsidP="00204619">
            <w:pPr>
              <w:ind w:hanging="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180" w:type="dxa"/>
            <w:gridSpan w:val="5"/>
          </w:tcPr>
          <w:p w:rsidR="00417A63" w:rsidRDefault="00417A63" w:rsidP="00204619">
            <w:pPr>
              <w:tabs>
                <w:tab w:val="left" w:pos="331"/>
                <w:tab w:val="left" w:pos="162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EC1916">
              <w:rPr>
                <w:rFonts w:ascii="Arial" w:hAnsi="Arial" w:cs="Arial"/>
                <w:sz w:val="22"/>
                <w:szCs w:val="22"/>
                <w:lang w:val="id-ID"/>
              </w:rPr>
              <w:t xml:space="preserve">enunjuk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peserta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lomba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C1916">
              <w:rPr>
                <w:rFonts w:ascii="Arial" w:hAnsi="Arial" w:cs="Arial"/>
                <w:sz w:val="22"/>
                <w:szCs w:val="22"/>
                <w:lang w:val="id-ID"/>
              </w:rPr>
              <w:t xml:space="preserve"> yang</w:t>
            </w:r>
            <w:proofErr w:type="gramEnd"/>
            <w:r w:rsidRPr="00EC19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EC1916">
              <w:rPr>
                <w:rFonts w:ascii="Arial" w:hAnsi="Arial" w:cs="Arial"/>
                <w:sz w:val="22"/>
                <w:szCs w:val="22"/>
                <w:lang w:val="id-ID"/>
              </w:rPr>
              <w:t>ama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kategori</w:t>
            </w:r>
            <w:proofErr w:type="spellEnd"/>
            <w:r w:rsidRPr="00EC1916">
              <w:rPr>
                <w:rFonts w:ascii="Arial" w:hAnsi="Arial" w:cs="Arial"/>
                <w:sz w:val="22"/>
                <w:szCs w:val="22"/>
                <w:lang w:val="id-ID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penilaian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C1916">
              <w:rPr>
                <w:rFonts w:ascii="Arial" w:hAnsi="Arial" w:cs="Arial"/>
                <w:sz w:val="22"/>
                <w:szCs w:val="22"/>
                <w:lang w:val="id-ID"/>
              </w:rPr>
              <w:t xml:space="preserve">sebagaimana tercantum dalam lampiran keputusan ini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pemenang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Lomba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Kreatifitas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P4GN War On Drugs 2023</w:t>
            </w:r>
            <w:r w:rsidRPr="00EC1916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  <w:p w:rsidR="00417A63" w:rsidRDefault="00417A63" w:rsidP="00204619">
            <w:pPr>
              <w:pStyle w:val="ListParagraph"/>
              <w:tabs>
                <w:tab w:val="left" w:pos="0"/>
                <w:tab w:val="left" w:pos="162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lang w:val="id-ID"/>
              </w:rPr>
            </w:pPr>
          </w:p>
          <w:p w:rsidR="00417A63" w:rsidRPr="00576651" w:rsidRDefault="00417A63" w:rsidP="00204619">
            <w:pPr>
              <w:pStyle w:val="ListParagraph"/>
              <w:tabs>
                <w:tab w:val="left" w:pos="1620"/>
              </w:tabs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  <w:lang w:val="id-ID"/>
              </w:rPr>
              <w:t xml:space="preserve">elaksanaan </w:t>
            </w:r>
            <w:proofErr w:type="spellStart"/>
            <w:r>
              <w:rPr>
                <w:rFonts w:ascii="Arial" w:hAnsi="Arial" w:cs="Arial"/>
              </w:rPr>
              <w:t>penilaian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lomba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 xml:space="preserve">sebagaimana dimaksud pada diktum diatas </w:t>
            </w:r>
            <w:proofErr w:type="spellStart"/>
            <w:r>
              <w:rPr>
                <w:rFonts w:ascii="Arial" w:hAnsi="Arial" w:cs="Arial"/>
              </w:rPr>
              <w:t>dilaksanakan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oleh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juri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diganggu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gugat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bersifat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mutlak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</w:tr>
      <w:tr w:rsidR="00417A63" w:rsidRPr="004429BF" w:rsidTr="002046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43" w:type="dxa"/>
            <w:gridSpan w:val="2"/>
          </w:tcPr>
          <w:p w:rsidR="00417A63" w:rsidRPr="005677EF" w:rsidRDefault="00417A63" w:rsidP="0020461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0" w:type="dxa"/>
          </w:tcPr>
          <w:p w:rsidR="00417A63" w:rsidRPr="005677EF" w:rsidRDefault="00417A63" w:rsidP="00204619">
            <w:pPr>
              <w:ind w:hanging="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8180" w:type="dxa"/>
            <w:gridSpan w:val="5"/>
          </w:tcPr>
          <w:p w:rsidR="00417A63" w:rsidRPr="004429BF" w:rsidRDefault="00417A63" w:rsidP="00204619">
            <w:pPr>
              <w:tabs>
                <w:tab w:val="left" w:pos="0"/>
                <w:tab w:val="left" w:pos="1620"/>
              </w:tabs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</w:tr>
      <w:tr w:rsidR="00417A63" w:rsidRPr="005677EF" w:rsidTr="002046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43" w:type="dxa"/>
            <w:gridSpan w:val="2"/>
          </w:tcPr>
          <w:p w:rsidR="00417A63" w:rsidRPr="005677EF" w:rsidRDefault="00417A63" w:rsidP="0020461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KETIGA</w:t>
            </w:r>
          </w:p>
        </w:tc>
        <w:tc>
          <w:tcPr>
            <w:tcW w:w="240" w:type="dxa"/>
          </w:tcPr>
          <w:p w:rsidR="00417A63" w:rsidRPr="005677EF" w:rsidRDefault="00417A63" w:rsidP="00204619">
            <w:pPr>
              <w:ind w:hanging="10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677EF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180" w:type="dxa"/>
            <w:gridSpan w:val="5"/>
          </w:tcPr>
          <w:p w:rsidR="00417A63" w:rsidRPr="005677EF" w:rsidRDefault="00417A63" w:rsidP="0020461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elaporkan hasil pelaksanaan kerja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juri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penilaian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lomba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kepada </w:t>
            </w:r>
            <w:r>
              <w:rPr>
                <w:rFonts w:ascii="Arial" w:hAnsi="Arial" w:cs="Arial"/>
                <w:sz w:val="22"/>
                <w:szCs w:val="22"/>
              </w:rPr>
              <w:t>k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epala Badan Narkotika Nasional Provinsi NTB s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ebagai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p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enanggung </w:t>
            </w:r>
            <w:r>
              <w:rPr>
                <w:rFonts w:ascii="Arial" w:hAnsi="Arial" w:cs="Arial"/>
                <w:sz w:val="22"/>
                <w:szCs w:val="22"/>
              </w:rPr>
              <w:t>j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awab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Lomba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</w:tc>
      </w:tr>
      <w:tr w:rsidR="00417A63" w:rsidRPr="005677EF" w:rsidTr="002046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43" w:type="dxa"/>
            <w:gridSpan w:val="2"/>
          </w:tcPr>
          <w:p w:rsidR="00417A63" w:rsidRPr="005677EF" w:rsidRDefault="00417A63" w:rsidP="0020461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677EF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     </w:t>
            </w:r>
          </w:p>
        </w:tc>
        <w:tc>
          <w:tcPr>
            <w:tcW w:w="240" w:type="dxa"/>
          </w:tcPr>
          <w:p w:rsidR="00417A63" w:rsidRPr="005677EF" w:rsidRDefault="00417A63" w:rsidP="0020461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677E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417A63" w:rsidRPr="005677EF" w:rsidRDefault="00417A63" w:rsidP="0020461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8180" w:type="dxa"/>
            <w:gridSpan w:val="5"/>
          </w:tcPr>
          <w:p w:rsidR="00417A63" w:rsidRDefault="00417A63" w:rsidP="00204619">
            <w:pPr>
              <w:jc w:val="both"/>
              <w:rPr>
                <w:rFonts w:ascii="Arial" w:hAnsi="Arial" w:cs="Arial"/>
              </w:rPr>
            </w:pPr>
            <w:r w:rsidRPr="00A219EA">
              <w:rPr>
                <w:rFonts w:ascii="Arial" w:hAnsi="Arial" w:cs="Arial"/>
                <w:sz w:val="22"/>
                <w:szCs w:val="22"/>
                <w:lang w:val="id-ID"/>
              </w:rPr>
              <w:t>Keput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usan ini berlaku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sejak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dikeluarkan</w:t>
            </w:r>
            <w:proofErr w:type="spellEnd"/>
            <w:r w:rsidRPr="00A219EA">
              <w:rPr>
                <w:rFonts w:ascii="Arial" w:hAnsi="Arial" w:cs="Arial"/>
                <w:sz w:val="22"/>
                <w:szCs w:val="22"/>
                <w:lang w:val="id-ID"/>
              </w:rPr>
              <w:t>, dengan ketentuan apabila dikemudian hari terdapat kekeliruan akan dilakukan perbaikan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219EA">
              <w:rPr>
                <w:rFonts w:ascii="Arial" w:hAnsi="Arial" w:cs="Arial"/>
                <w:sz w:val="22"/>
                <w:szCs w:val="22"/>
                <w:lang w:val="id-ID"/>
              </w:rPr>
              <w:t>sebagaimana mestinya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17A63" w:rsidRPr="00A5768F" w:rsidRDefault="00417A63" w:rsidP="002046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17A63" w:rsidRPr="005677EF" w:rsidRDefault="00417A63" w:rsidP="00204619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5677EF"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  <w:t>SALINAN</w:t>
            </w:r>
            <w:r w:rsidRPr="005677E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5677EF">
              <w:rPr>
                <w:rFonts w:ascii="Arial" w:hAnsi="Arial" w:cs="Arial"/>
                <w:sz w:val="22"/>
                <w:szCs w:val="22"/>
                <w:lang w:val="id-ID"/>
              </w:rPr>
              <w:t>keputusan ini disampaikan kepada:</w:t>
            </w:r>
          </w:p>
        </w:tc>
      </w:tr>
      <w:tr w:rsidR="00417A63" w:rsidRPr="00576651" w:rsidTr="002046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" w:type="dxa"/>
        </w:trPr>
        <w:tc>
          <w:tcPr>
            <w:tcW w:w="1843" w:type="dxa"/>
            <w:gridSpan w:val="2"/>
          </w:tcPr>
          <w:p w:rsidR="00417A63" w:rsidRPr="005677EF" w:rsidRDefault="00417A63" w:rsidP="0020461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0" w:type="dxa"/>
          </w:tcPr>
          <w:p w:rsidR="00417A63" w:rsidRPr="005677EF" w:rsidRDefault="00417A63" w:rsidP="00204619">
            <w:pPr>
              <w:ind w:hanging="10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9" w:type="dxa"/>
          </w:tcPr>
          <w:p w:rsidR="00417A63" w:rsidRPr="00766A9A" w:rsidRDefault="00417A63" w:rsidP="002046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677E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697" w:type="dxa"/>
            <w:gridSpan w:val="3"/>
          </w:tcPr>
          <w:p w:rsidR="00417A63" w:rsidRPr="00576651" w:rsidRDefault="00417A63" w:rsidP="002046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677EF">
              <w:rPr>
                <w:rFonts w:ascii="Arial" w:hAnsi="Arial" w:cs="Arial"/>
                <w:sz w:val="22"/>
                <w:szCs w:val="22"/>
                <w:lang w:val="id-ID"/>
              </w:rPr>
              <w:t>Kepala BNN</w:t>
            </w:r>
            <w:r>
              <w:rPr>
                <w:rFonts w:ascii="Arial" w:hAnsi="Arial" w:cs="Arial"/>
                <w:sz w:val="22"/>
                <w:szCs w:val="22"/>
              </w:rPr>
              <w:t xml:space="preserve"> RI</w:t>
            </w:r>
          </w:p>
        </w:tc>
      </w:tr>
      <w:tr w:rsidR="00417A63" w:rsidRPr="005677EF" w:rsidTr="002046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" w:type="dxa"/>
        </w:trPr>
        <w:tc>
          <w:tcPr>
            <w:tcW w:w="1843" w:type="dxa"/>
            <w:gridSpan w:val="2"/>
          </w:tcPr>
          <w:p w:rsidR="00417A63" w:rsidRPr="005677EF" w:rsidRDefault="00417A63" w:rsidP="0020461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0" w:type="dxa"/>
          </w:tcPr>
          <w:p w:rsidR="00417A63" w:rsidRPr="005677EF" w:rsidRDefault="00417A63" w:rsidP="00204619">
            <w:pPr>
              <w:ind w:hanging="10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9" w:type="dxa"/>
          </w:tcPr>
          <w:p w:rsidR="00417A63" w:rsidRPr="00766A9A" w:rsidRDefault="00417A63" w:rsidP="002046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677EF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697" w:type="dxa"/>
            <w:gridSpan w:val="3"/>
          </w:tcPr>
          <w:p w:rsidR="00417A63" w:rsidRPr="005677EF" w:rsidRDefault="00417A63" w:rsidP="0020461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677EF">
              <w:rPr>
                <w:rFonts w:ascii="Arial" w:hAnsi="Arial" w:cs="Arial"/>
                <w:sz w:val="22"/>
                <w:szCs w:val="22"/>
                <w:lang w:val="id-ID"/>
              </w:rPr>
              <w:t>Sekretasi Utama BNN</w:t>
            </w:r>
          </w:p>
        </w:tc>
      </w:tr>
      <w:tr w:rsidR="00417A63" w:rsidRPr="005677EF" w:rsidTr="002046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" w:type="dxa"/>
        </w:trPr>
        <w:tc>
          <w:tcPr>
            <w:tcW w:w="1843" w:type="dxa"/>
            <w:gridSpan w:val="2"/>
          </w:tcPr>
          <w:p w:rsidR="00417A63" w:rsidRPr="005677EF" w:rsidRDefault="00417A63" w:rsidP="0020461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0" w:type="dxa"/>
          </w:tcPr>
          <w:p w:rsidR="00417A63" w:rsidRPr="005677EF" w:rsidRDefault="00417A63" w:rsidP="00204619">
            <w:pPr>
              <w:ind w:hanging="10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9" w:type="dxa"/>
          </w:tcPr>
          <w:p w:rsidR="00417A63" w:rsidRPr="00766A9A" w:rsidRDefault="00417A63" w:rsidP="002046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677EF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697" w:type="dxa"/>
            <w:gridSpan w:val="3"/>
          </w:tcPr>
          <w:p w:rsidR="00417A63" w:rsidRPr="005677EF" w:rsidRDefault="00417A63" w:rsidP="0020461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677EF">
              <w:rPr>
                <w:rFonts w:ascii="Arial" w:hAnsi="Arial" w:cs="Arial"/>
                <w:sz w:val="22"/>
                <w:szCs w:val="22"/>
                <w:lang w:val="id-ID"/>
              </w:rPr>
              <w:t>Inspektur Utama BNN</w:t>
            </w:r>
          </w:p>
        </w:tc>
      </w:tr>
      <w:tr w:rsidR="00417A63" w:rsidRPr="005677EF" w:rsidTr="002046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" w:type="dxa"/>
        </w:trPr>
        <w:tc>
          <w:tcPr>
            <w:tcW w:w="1843" w:type="dxa"/>
            <w:gridSpan w:val="2"/>
          </w:tcPr>
          <w:p w:rsidR="00417A63" w:rsidRPr="005677EF" w:rsidRDefault="00417A63" w:rsidP="0020461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0" w:type="dxa"/>
          </w:tcPr>
          <w:p w:rsidR="00417A63" w:rsidRPr="005677EF" w:rsidRDefault="00417A63" w:rsidP="00204619">
            <w:pPr>
              <w:ind w:hanging="10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9" w:type="dxa"/>
          </w:tcPr>
          <w:p w:rsidR="00417A63" w:rsidRPr="00766A9A" w:rsidRDefault="00417A63" w:rsidP="002046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  <w:r>
              <w:rPr>
                <w:rFonts w:ascii="Arial" w:hAnsi="Arial" w:cs="Arial"/>
              </w:rPr>
              <w:t>.</w:t>
            </w:r>
          </w:p>
          <w:p w:rsidR="00417A63" w:rsidRPr="00EB46FD" w:rsidRDefault="00417A63" w:rsidP="0020461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677EF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697" w:type="dxa"/>
            <w:gridSpan w:val="3"/>
          </w:tcPr>
          <w:p w:rsidR="00417A63" w:rsidRPr="00576651" w:rsidRDefault="00417A63" w:rsidP="002046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Gubernur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Nusa Tenggara Barat</w:t>
            </w:r>
          </w:p>
          <w:p w:rsidR="00417A63" w:rsidRPr="005677EF" w:rsidRDefault="00417A63" w:rsidP="00204619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Y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ang bersangkutan untuk diketahui dan di </w:t>
            </w:r>
            <w:r>
              <w:rPr>
                <w:rFonts w:ascii="Arial" w:hAnsi="Arial" w:cs="Arial"/>
                <w:sz w:val="22"/>
                <w:szCs w:val="22"/>
              </w:rPr>
              <w:t>la</w:t>
            </w:r>
            <w:r w:rsidRPr="005677EF">
              <w:rPr>
                <w:rFonts w:ascii="Arial" w:hAnsi="Arial" w:cs="Arial"/>
                <w:sz w:val="22"/>
                <w:szCs w:val="22"/>
                <w:lang w:val="id-ID"/>
              </w:rPr>
              <w:t>ksanakan sebagaimana mestinya.</w:t>
            </w:r>
          </w:p>
        </w:tc>
      </w:tr>
    </w:tbl>
    <w:p w:rsidR="00827110" w:rsidRDefault="00827110">
      <w:pPr>
        <w:spacing w:line="200" w:lineRule="exact"/>
      </w:pPr>
      <w:bookmarkStart w:id="2" w:name="_GoBack"/>
      <w:bookmarkEnd w:id="2"/>
    </w:p>
    <w:p w:rsidR="00827110" w:rsidRDefault="00827110">
      <w:pPr>
        <w:spacing w:line="200" w:lineRule="exact"/>
      </w:pPr>
    </w:p>
    <w:p w:rsidR="00417A63" w:rsidRDefault="00417A63" w:rsidP="00417A63">
      <w:pPr>
        <w:spacing w:line="200" w:lineRule="exact"/>
        <w:rPr>
          <w:rFonts w:ascii="Arial" w:eastAsia="Arial" w:hAnsi="Arial" w:cs="Arial"/>
          <w:sz w:val="22"/>
          <w:szCs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49.35pt;margin-top:442.5pt;width:513.7pt;height:326.4pt;z-index:-251662336;mso-position-horizontal-relative:page;mso-position-vertical-relative:page" filled="f" stroked="f">
            <v:textbox style="mso-next-textbox:#_x0000_s1063" inset="0,0,0,0">
              <w:txbxContent>
                <w:p w:rsidR="00827110" w:rsidRDefault="00827110"/>
              </w:txbxContent>
            </v:textbox>
            <w10:wrap anchorx="page" anchory="page"/>
          </v:shape>
        </w:pict>
      </w:r>
    </w:p>
    <w:p w:rsidR="00827110" w:rsidRDefault="00417A63">
      <w:pPr>
        <w:spacing w:before="32"/>
        <w:ind w:left="5120" w:right="3749"/>
        <w:jc w:val="center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apkan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di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aram</w:t>
      </w:r>
      <w:proofErr w:type="spellEnd"/>
    </w:p>
    <w:p w:rsidR="00827110" w:rsidRDefault="00417A63">
      <w:pPr>
        <w:spacing w:before="59" w:line="240" w:lineRule="exact"/>
        <w:ind w:left="5156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pada</w:t>
      </w:r>
      <w:proofErr w:type="spellEnd"/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anggal</w:t>
      </w:r>
      <w:proofErr w:type="spellEnd"/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:</w:t>
      </w:r>
      <w:proofErr w:type="gramEnd"/>
      <w:r>
        <w:rPr>
          <w:rFonts w:ascii="Arial" w:eastAsia="Arial" w:hAnsi="Arial" w:cs="Arial"/>
          <w:position w:val="-1"/>
          <w:sz w:val="22"/>
          <w:szCs w:val="22"/>
        </w:rPr>
        <w:t xml:space="preserve"> 09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ovember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2023</w:t>
      </w:r>
    </w:p>
    <w:p w:rsidR="00827110" w:rsidRDefault="00827110">
      <w:pPr>
        <w:spacing w:before="9" w:line="140" w:lineRule="exact"/>
        <w:rPr>
          <w:sz w:val="15"/>
          <w:szCs w:val="15"/>
        </w:rPr>
      </w:pPr>
    </w:p>
    <w:p w:rsidR="00827110" w:rsidRDefault="00827110">
      <w:pPr>
        <w:spacing w:line="200" w:lineRule="exact"/>
      </w:pPr>
    </w:p>
    <w:p w:rsidR="00827110" w:rsidRDefault="00827110">
      <w:pPr>
        <w:spacing w:line="200" w:lineRule="exact"/>
      </w:pPr>
    </w:p>
    <w:p w:rsidR="00827110" w:rsidRDefault="00417A63">
      <w:pPr>
        <w:spacing w:before="39"/>
        <w:ind w:left="6644"/>
        <w:rPr>
          <w:rFonts w:ascii="Arial" w:eastAsia="Arial" w:hAnsi="Arial" w:cs="Arial"/>
          <w:sz w:val="16"/>
          <w:szCs w:val="16"/>
        </w:rPr>
      </w:pPr>
      <w:r>
        <w:pict>
          <v:shape id="_x0000_s1060" type="#_x0000_t75" style="position:absolute;left:0;text-align:left;margin-left:217.9pt;margin-top:6.8pt;width:52.5pt;height:52.5pt;z-index:-251658240;mso-position-horizontal-relative:page">
            <v:imagedata r:id="rId8" o:title=""/>
            <w10:wrap anchorx="page"/>
          </v:shape>
        </w:pict>
      </w:r>
      <w:proofErr w:type="spellStart"/>
      <w:r>
        <w:rPr>
          <w:rFonts w:ascii="Arial" w:eastAsia="Arial" w:hAnsi="Arial" w:cs="Arial"/>
          <w:b/>
          <w:sz w:val="16"/>
          <w:szCs w:val="16"/>
        </w:rPr>
        <w:t>Di</w:t>
      </w:r>
      <w:r>
        <w:rPr>
          <w:rFonts w:ascii="Arial" w:eastAsia="Arial" w:hAnsi="Arial" w:cs="Arial"/>
          <w:b/>
          <w:spacing w:val="1"/>
          <w:sz w:val="16"/>
          <w:szCs w:val="16"/>
        </w:rPr>
        <w:t>t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nd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pacing w:val="1"/>
          <w:sz w:val="16"/>
          <w:szCs w:val="16"/>
        </w:rPr>
        <w:t>t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ng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n</w:t>
      </w:r>
      <w:r>
        <w:rPr>
          <w:rFonts w:ascii="Arial" w:eastAsia="Arial" w:hAnsi="Arial" w:cs="Arial"/>
          <w:b/>
          <w:spacing w:val="2"/>
          <w:sz w:val="16"/>
          <w:szCs w:val="16"/>
        </w:rPr>
        <w:t>i</w:t>
      </w:r>
      <w:r>
        <w:rPr>
          <w:rFonts w:ascii="Arial" w:eastAsia="Arial" w:hAnsi="Arial" w:cs="Arial"/>
          <w:b/>
          <w:color w:val="F1F1F1"/>
          <w:spacing w:val="1"/>
          <w:sz w:val="16"/>
          <w:szCs w:val="16"/>
        </w:rPr>
        <w:t>~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Se</w:t>
      </w:r>
      <w:r>
        <w:rPr>
          <w:rFonts w:ascii="Arial" w:eastAsia="Arial" w:hAnsi="Arial" w:cs="Arial"/>
          <w:b/>
          <w:color w:val="000000"/>
          <w:spacing w:val="1"/>
          <w:sz w:val="16"/>
          <w:szCs w:val="16"/>
        </w:rPr>
        <w:t>c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color w:val="000000"/>
          <w:sz w:val="16"/>
          <w:szCs w:val="16"/>
        </w:rPr>
        <w:t>ra</w:t>
      </w:r>
      <w:proofErr w:type="spellEnd"/>
      <w:r>
        <w:rPr>
          <w:rFonts w:ascii="Arial" w:eastAsia="Arial" w:hAnsi="Arial" w:cs="Arial"/>
          <w:b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color w:val="000000"/>
          <w:sz w:val="16"/>
          <w:szCs w:val="16"/>
        </w:rPr>
        <w:t>l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ek</w:t>
      </w:r>
      <w:r>
        <w:rPr>
          <w:rFonts w:ascii="Arial" w:eastAsia="Arial" w:hAnsi="Arial" w:cs="Arial"/>
          <w:b/>
          <w:color w:val="000000"/>
          <w:spacing w:val="1"/>
          <w:sz w:val="16"/>
          <w:szCs w:val="16"/>
        </w:rPr>
        <w:t>t</w:t>
      </w:r>
      <w:r>
        <w:rPr>
          <w:rFonts w:ascii="Arial" w:eastAsia="Arial" w:hAnsi="Arial" w:cs="Arial"/>
          <w:b/>
          <w:color w:val="000000"/>
          <w:sz w:val="16"/>
          <w:szCs w:val="16"/>
        </w:rPr>
        <w:t>ronik</w:t>
      </w:r>
      <w:proofErr w:type="spellEnd"/>
      <w:r>
        <w:rPr>
          <w:rFonts w:ascii="Arial" w:eastAsia="Arial" w:hAnsi="Arial" w:cs="Arial"/>
          <w:b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6"/>
          <w:szCs w:val="16"/>
        </w:rPr>
        <w:t>Ol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color w:val="000000"/>
          <w:sz w:val="16"/>
          <w:szCs w:val="16"/>
        </w:rPr>
        <w:t>h</w:t>
      </w:r>
      <w:proofErr w:type="spellEnd"/>
      <w:r>
        <w:rPr>
          <w:rFonts w:ascii="Arial" w:eastAsia="Arial" w:hAnsi="Arial" w:cs="Arial"/>
          <w:b/>
          <w:color w:val="000000"/>
          <w:sz w:val="16"/>
          <w:szCs w:val="16"/>
        </w:rPr>
        <w:t>:</w:t>
      </w:r>
    </w:p>
    <w:p w:rsidR="00827110" w:rsidRDefault="00417A63">
      <w:pPr>
        <w:spacing w:before="92"/>
        <w:ind w:left="6644"/>
        <w:rPr>
          <w:rFonts w:ascii="Arial" w:eastAsia="Arial" w:hAnsi="Arial" w:cs="Arial"/>
          <w:sz w:val="16"/>
          <w:szCs w:val="16"/>
        </w:rPr>
      </w:pPr>
      <w:r>
        <w:pict>
          <v:shape id="_x0000_s1059" type="#_x0000_t75" style="position:absolute;left:0;text-align:left;margin-left:294.7pt;margin-top:3.4pt;width:55pt;height:54.75pt;z-index:-251659264;mso-position-horizontal-relative:page">
            <v:imagedata r:id="rId9" o:title=""/>
            <w10:wrap anchorx="page"/>
          </v:shape>
        </w:pict>
      </w:r>
      <w:proofErr w:type="spellStart"/>
      <w:r>
        <w:rPr>
          <w:rFonts w:ascii="Arial" w:eastAsia="Arial" w:hAnsi="Arial" w:cs="Arial"/>
          <w:b/>
          <w:sz w:val="16"/>
          <w:szCs w:val="16"/>
        </w:rPr>
        <w:t>K</w:t>
      </w:r>
      <w:r>
        <w:rPr>
          <w:rFonts w:ascii="Arial" w:eastAsia="Arial" w:hAnsi="Arial" w:cs="Arial"/>
          <w:b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sz w:val="16"/>
          <w:szCs w:val="16"/>
        </w:rPr>
        <w:t>p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la</w:t>
      </w:r>
      <w:proofErr w:type="spellEnd"/>
      <w:r>
        <w:rPr>
          <w:rFonts w:ascii="Arial" w:eastAsia="Arial" w:hAnsi="Arial" w:cs="Arial"/>
          <w:b/>
          <w:spacing w:val="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  <w:szCs w:val="16"/>
        </w:rPr>
        <w:t>B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d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n</w:t>
      </w:r>
      <w:proofErr w:type="spellEnd"/>
      <w:r>
        <w:rPr>
          <w:rFonts w:ascii="Arial" w:eastAsia="Arial" w:hAnsi="Arial" w:cs="Arial"/>
          <w:b/>
          <w:spacing w:val="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  <w:szCs w:val="16"/>
        </w:rPr>
        <w:t>N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r</w:t>
      </w:r>
      <w:r>
        <w:rPr>
          <w:rFonts w:ascii="Arial" w:eastAsia="Arial" w:hAnsi="Arial" w:cs="Arial"/>
          <w:b/>
          <w:spacing w:val="-1"/>
          <w:sz w:val="16"/>
          <w:szCs w:val="16"/>
        </w:rPr>
        <w:t>k</w:t>
      </w:r>
      <w:r>
        <w:rPr>
          <w:rFonts w:ascii="Arial" w:eastAsia="Arial" w:hAnsi="Arial" w:cs="Arial"/>
          <w:b/>
          <w:sz w:val="16"/>
          <w:szCs w:val="16"/>
        </w:rPr>
        <w:t>o</w:t>
      </w:r>
      <w:r>
        <w:rPr>
          <w:rFonts w:ascii="Arial" w:eastAsia="Arial" w:hAnsi="Arial" w:cs="Arial"/>
          <w:b/>
          <w:spacing w:val="1"/>
          <w:sz w:val="16"/>
          <w:szCs w:val="16"/>
        </w:rPr>
        <w:t>t</w:t>
      </w:r>
      <w:r>
        <w:rPr>
          <w:rFonts w:ascii="Arial" w:eastAsia="Arial" w:hAnsi="Arial" w:cs="Arial"/>
          <w:b/>
          <w:sz w:val="16"/>
          <w:szCs w:val="16"/>
        </w:rPr>
        <w:t>i</w:t>
      </w:r>
      <w:r>
        <w:rPr>
          <w:rFonts w:ascii="Arial" w:eastAsia="Arial" w:hAnsi="Arial" w:cs="Arial"/>
          <w:b/>
          <w:spacing w:val="-1"/>
          <w:sz w:val="16"/>
          <w:szCs w:val="16"/>
        </w:rPr>
        <w:t>k</w:t>
      </w:r>
      <w:r>
        <w:rPr>
          <w:rFonts w:ascii="Arial" w:eastAsia="Arial" w:hAnsi="Arial" w:cs="Arial"/>
          <w:b/>
          <w:sz w:val="16"/>
          <w:szCs w:val="16"/>
        </w:rPr>
        <w:t>a</w:t>
      </w:r>
      <w:proofErr w:type="spellEnd"/>
      <w:r>
        <w:rPr>
          <w:rFonts w:ascii="Arial" w:eastAsia="Arial" w:hAnsi="Arial" w:cs="Arial"/>
          <w:b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z w:val="16"/>
          <w:szCs w:val="16"/>
        </w:rPr>
        <w:t>N</w:t>
      </w:r>
      <w:r>
        <w:rPr>
          <w:rFonts w:ascii="Arial" w:eastAsia="Arial" w:hAnsi="Arial" w:cs="Arial"/>
          <w:b/>
          <w:spacing w:val="-1"/>
          <w:sz w:val="16"/>
          <w:szCs w:val="16"/>
        </w:rPr>
        <w:t>as</w:t>
      </w:r>
      <w:r>
        <w:rPr>
          <w:rFonts w:ascii="Arial" w:eastAsia="Arial" w:hAnsi="Arial" w:cs="Arial"/>
          <w:b/>
          <w:sz w:val="16"/>
          <w:szCs w:val="16"/>
        </w:rPr>
        <w:t>ion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l</w:t>
      </w:r>
    </w:p>
    <w:p w:rsidR="00827110" w:rsidRDefault="00417A63">
      <w:pPr>
        <w:ind w:left="6644"/>
        <w:rPr>
          <w:rFonts w:ascii="Arial" w:eastAsia="Arial" w:hAnsi="Arial" w:cs="Arial"/>
          <w:sz w:val="16"/>
          <w:szCs w:val="16"/>
        </w:rPr>
      </w:pPr>
      <w:r>
        <w:pict>
          <v:group id="_x0000_s1050" style="position:absolute;left:0;text-align:left;margin-left:284.75pt;margin-top:-27.8pt;width:245.1pt;height:89.8pt;z-index:-251660288;mso-position-horizontal-relative:page" coordorigin="5695,-556" coordsize="4902,1796">
            <v:shape id="_x0000_s1058" style="position:absolute;left:5717;top:-511;width:4857;height:0" coordorigin="5717,-511" coordsize="4857,0" path="m5717,-511r4857,e" filled="f" strokeweight="2.25pt">
              <v:path arrowok="t"/>
            </v:shape>
            <v:shape id="_x0000_s1057" style="position:absolute;left:5747;top:-466;width:4767;height:0" coordorigin="5747,-466" coordsize="4767,0" path="m5747,-466r4767,e" filled="f">
              <v:path arrowok="t"/>
            </v:shape>
            <v:shape id="_x0000_s1056" style="position:absolute;left:5747;top:1165;width:4767;height:0" coordorigin="5747,1165" coordsize="4767,0" path="m5747,1165r4767,e" filled="f" strokeweight="2.25pt">
              <v:path arrowok="t"/>
            </v:shape>
            <v:shape id="_x0000_s1055" style="position:absolute;left:5717;top:1210;width:4857;height:0" coordorigin="5717,1210" coordsize="4857,0" path="m5717,1210r4857,e" filled="f">
              <v:path arrowok="t"/>
            </v:shape>
            <v:shape id="_x0000_s1054" style="position:absolute;left:5769;top:-474;width:0;height:1661" coordorigin="5769,-474" coordsize="0,1661" path="m5769,-474r,1661e" filled="f" strokeweight="2.25pt">
              <v:path arrowok="t"/>
            </v:shape>
            <v:shape id="_x0000_s1053" style="position:absolute;left:5724;top:-534;width:0;height:1751" coordorigin="5724,-534" coordsize="0,1751" path="m5724,-534r,1751e" filled="f">
              <v:path arrowok="t"/>
            </v:shape>
            <v:shape id="_x0000_s1052" style="position:absolute;left:10551;top:-534;width:0;height:1751" coordorigin="10551,-534" coordsize="0,1751" path="m10551,-534r,1751e" filled="f" strokeweight="2.25pt">
              <v:path arrowok="t"/>
            </v:shape>
            <v:shape id="_x0000_s1051" style="position:absolute;left:10506;top:-474;width:0;height:1661" coordorigin="10506,-474" coordsize="0,1661" path="m10506,-474r,1661e" filled="f">
              <v:path arrowok="t"/>
            </v:shape>
            <w10:wrap anchorx="page"/>
          </v:group>
        </w:pict>
      </w:r>
      <w:proofErr w:type="spellStart"/>
      <w:r>
        <w:rPr>
          <w:rFonts w:ascii="Arial" w:eastAsia="Arial" w:hAnsi="Arial" w:cs="Arial"/>
          <w:b/>
          <w:spacing w:val="-1"/>
          <w:sz w:val="16"/>
          <w:szCs w:val="16"/>
        </w:rPr>
        <w:t>P</w:t>
      </w:r>
      <w:r>
        <w:rPr>
          <w:rFonts w:ascii="Arial" w:eastAsia="Arial" w:hAnsi="Arial" w:cs="Arial"/>
          <w:b/>
          <w:sz w:val="16"/>
          <w:szCs w:val="16"/>
        </w:rPr>
        <w:t>ro</w:t>
      </w:r>
      <w:r>
        <w:rPr>
          <w:rFonts w:ascii="Arial" w:eastAsia="Arial" w:hAnsi="Arial" w:cs="Arial"/>
          <w:b/>
          <w:spacing w:val="-1"/>
          <w:sz w:val="16"/>
          <w:szCs w:val="16"/>
        </w:rPr>
        <w:t>v</w:t>
      </w:r>
      <w:r>
        <w:rPr>
          <w:rFonts w:ascii="Arial" w:eastAsia="Arial" w:hAnsi="Arial" w:cs="Arial"/>
          <w:b/>
          <w:sz w:val="16"/>
          <w:szCs w:val="16"/>
        </w:rPr>
        <w:t>in</w:t>
      </w:r>
      <w:r>
        <w:rPr>
          <w:rFonts w:ascii="Arial" w:eastAsia="Arial" w:hAnsi="Arial" w:cs="Arial"/>
          <w:b/>
          <w:spacing w:val="-1"/>
          <w:sz w:val="16"/>
          <w:szCs w:val="16"/>
        </w:rPr>
        <w:t>s</w:t>
      </w:r>
      <w:r>
        <w:rPr>
          <w:rFonts w:ascii="Arial" w:eastAsia="Arial" w:hAnsi="Arial" w:cs="Arial"/>
          <w:b/>
          <w:sz w:val="16"/>
          <w:szCs w:val="16"/>
        </w:rPr>
        <w:t>i</w:t>
      </w:r>
      <w:proofErr w:type="spellEnd"/>
      <w:r>
        <w:rPr>
          <w:rFonts w:ascii="Arial" w:eastAsia="Arial" w:hAnsi="Arial" w:cs="Arial"/>
          <w:b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z w:val="16"/>
          <w:szCs w:val="16"/>
        </w:rPr>
        <w:t>Nu</w:t>
      </w:r>
      <w:r>
        <w:rPr>
          <w:rFonts w:ascii="Arial" w:eastAsia="Arial" w:hAnsi="Arial" w:cs="Arial"/>
          <w:b/>
          <w:spacing w:val="-1"/>
          <w:sz w:val="16"/>
          <w:szCs w:val="16"/>
        </w:rPr>
        <w:t>s</w:t>
      </w:r>
      <w:r>
        <w:rPr>
          <w:rFonts w:ascii="Arial" w:eastAsia="Arial" w:hAnsi="Arial" w:cs="Arial"/>
          <w:b/>
          <w:sz w:val="16"/>
          <w:szCs w:val="16"/>
        </w:rPr>
        <w:t>a</w:t>
      </w:r>
      <w:r>
        <w:rPr>
          <w:rFonts w:ascii="Arial" w:eastAsia="Arial" w:hAnsi="Arial" w:cs="Arial"/>
          <w:b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z w:val="16"/>
          <w:szCs w:val="16"/>
        </w:rPr>
        <w:t>T</w:t>
      </w:r>
      <w:r>
        <w:rPr>
          <w:rFonts w:ascii="Arial" w:eastAsia="Arial" w:hAnsi="Arial" w:cs="Arial"/>
          <w:b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sz w:val="16"/>
          <w:szCs w:val="16"/>
        </w:rPr>
        <w:t>ngg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ra</w:t>
      </w:r>
      <w:r>
        <w:rPr>
          <w:rFonts w:ascii="Arial" w:eastAsia="Arial" w:hAnsi="Arial" w:cs="Arial"/>
          <w:b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z w:val="16"/>
          <w:szCs w:val="16"/>
        </w:rPr>
        <w:t>B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r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t</w:t>
      </w:r>
    </w:p>
    <w:p w:rsidR="00827110" w:rsidRDefault="00827110">
      <w:pPr>
        <w:spacing w:before="15" w:line="260" w:lineRule="exact"/>
        <w:rPr>
          <w:sz w:val="26"/>
          <w:szCs w:val="26"/>
        </w:rPr>
      </w:pPr>
    </w:p>
    <w:p w:rsidR="00827110" w:rsidRDefault="00417A63">
      <w:pPr>
        <w:ind w:left="8919"/>
      </w:pPr>
      <w:r>
        <w:pict>
          <v:shape id="_x0000_i1026" type="#_x0000_t75" style="width:45.75pt;height:18.75pt">
            <v:imagedata r:id="rId10" o:title=""/>
          </v:shape>
        </w:pict>
      </w:r>
    </w:p>
    <w:p w:rsidR="00827110" w:rsidRDefault="00827110">
      <w:pPr>
        <w:spacing w:before="3" w:line="120" w:lineRule="exact"/>
        <w:rPr>
          <w:sz w:val="12"/>
          <w:szCs w:val="12"/>
        </w:rPr>
      </w:pPr>
    </w:p>
    <w:p w:rsidR="00827110" w:rsidRDefault="00417A63">
      <w:pPr>
        <w:ind w:left="6644"/>
        <w:rPr>
          <w:rFonts w:ascii="Arial" w:eastAsia="Arial" w:hAnsi="Arial" w:cs="Arial"/>
          <w:sz w:val="16"/>
          <w:szCs w:val="16"/>
        </w:rPr>
        <w:sectPr w:rsidR="00827110">
          <w:footerReference w:type="default" r:id="rId11"/>
          <w:pgSz w:w="12240" w:h="15840"/>
          <w:pgMar w:top="760" w:right="400" w:bottom="280" w:left="600" w:header="0" w:footer="212" w:gutter="0"/>
          <w:cols w:space="720"/>
        </w:sectPr>
      </w:pPr>
      <w:proofErr w:type="spellStart"/>
      <w:r>
        <w:rPr>
          <w:rFonts w:ascii="Arial" w:eastAsia="Arial" w:hAnsi="Arial" w:cs="Arial"/>
          <w:b/>
          <w:sz w:val="16"/>
          <w:szCs w:val="16"/>
        </w:rPr>
        <w:t>G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g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s</w:t>
      </w:r>
      <w:proofErr w:type="spellEnd"/>
      <w:r>
        <w:rPr>
          <w:rFonts w:ascii="Arial" w:eastAsia="Arial" w:hAnsi="Arial" w:cs="Arial"/>
          <w:b/>
          <w:spacing w:val="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  <w:szCs w:val="16"/>
        </w:rPr>
        <w:t>Nugr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h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proofErr w:type="spellEnd"/>
      <w:r>
        <w:rPr>
          <w:rFonts w:ascii="Arial" w:eastAsia="Arial" w:hAnsi="Arial" w:cs="Arial"/>
          <w:b/>
          <w:sz w:val="16"/>
          <w:szCs w:val="16"/>
        </w:rPr>
        <w:t>,</w:t>
      </w:r>
      <w:r>
        <w:rPr>
          <w:rFonts w:ascii="Arial" w:eastAsia="Arial" w:hAnsi="Arial" w:cs="Arial"/>
          <w:b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1"/>
          <w:sz w:val="16"/>
          <w:szCs w:val="16"/>
        </w:rPr>
        <w:t>S</w:t>
      </w:r>
      <w:r>
        <w:rPr>
          <w:rFonts w:ascii="Arial" w:eastAsia="Arial" w:hAnsi="Arial" w:cs="Arial"/>
          <w:b/>
          <w:sz w:val="16"/>
          <w:szCs w:val="16"/>
        </w:rPr>
        <w:t>H.,</w:t>
      </w:r>
      <w:r>
        <w:rPr>
          <w:rFonts w:ascii="Arial" w:eastAsia="Arial" w:hAnsi="Arial" w:cs="Arial"/>
          <w:b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1"/>
          <w:sz w:val="16"/>
          <w:szCs w:val="16"/>
        </w:rPr>
        <w:t>S</w:t>
      </w:r>
      <w:r>
        <w:rPr>
          <w:rFonts w:ascii="Arial" w:eastAsia="Arial" w:hAnsi="Arial" w:cs="Arial"/>
          <w:b/>
          <w:sz w:val="16"/>
          <w:szCs w:val="16"/>
        </w:rPr>
        <w:t>.I.K.,</w:t>
      </w:r>
      <w:r>
        <w:rPr>
          <w:rFonts w:ascii="Arial" w:eastAsia="Arial" w:hAnsi="Arial" w:cs="Arial"/>
          <w:b/>
          <w:spacing w:val="1"/>
          <w:sz w:val="16"/>
          <w:szCs w:val="16"/>
        </w:rPr>
        <w:t xml:space="preserve"> MM</w:t>
      </w:r>
      <w:r>
        <w:rPr>
          <w:rFonts w:ascii="Arial" w:eastAsia="Arial" w:hAnsi="Arial" w:cs="Arial"/>
          <w:b/>
          <w:sz w:val="16"/>
          <w:szCs w:val="16"/>
        </w:rPr>
        <w:t>,</w:t>
      </w:r>
      <w:r>
        <w:rPr>
          <w:rFonts w:ascii="Arial" w:eastAsia="Arial" w:hAnsi="Arial" w:cs="Arial"/>
          <w:b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1"/>
          <w:sz w:val="16"/>
          <w:szCs w:val="16"/>
        </w:rPr>
        <w:t>M</w:t>
      </w:r>
      <w:r>
        <w:rPr>
          <w:rFonts w:ascii="Arial" w:eastAsia="Arial" w:hAnsi="Arial" w:cs="Arial"/>
          <w:b/>
          <w:sz w:val="16"/>
          <w:szCs w:val="16"/>
        </w:rPr>
        <w:t>H</w:t>
      </w:r>
    </w:p>
    <w:p w:rsidR="00827110" w:rsidRDefault="00417A63">
      <w:pPr>
        <w:spacing w:before="77" w:line="200" w:lineRule="exact"/>
        <w:ind w:left="116" w:right="-31" w:firstLine="224"/>
        <w:rPr>
          <w:rFonts w:ascii="Arial" w:eastAsia="Arial" w:hAnsi="Arial" w:cs="Arial"/>
          <w:sz w:val="18"/>
          <w:szCs w:val="18"/>
        </w:rPr>
      </w:pPr>
      <w:r>
        <w:lastRenderedPageBreak/>
        <w:pict>
          <v:group id="_x0000_s1047" style="position:absolute;left:0;text-align:left;margin-left:60.2pt;margin-top:26.4pt;width:140.3pt;height:.1pt;z-index:-251655168;mso-position-horizontal-relative:page" coordorigin="1204,528" coordsize="2806,2">
            <v:shape id="_x0000_s1048" style="position:absolute;left:1204;top:528;width:2806;height:2" coordorigin="1204,528" coordsize="2806,2" path="m1204,528r2806,2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18"/>
          <w:szCs w:val="18"/>
        </w:rPr>
        <w:t>BADAN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NARKOTIKA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NASIONAL PROVINSI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NUSA TENGGARA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BARAT</w:t>
      </w:r>
    </w:p>
    <w:p w:rsidR="00827110" w:rsidRDefault="00417A63">
      <w:pPr>
        <w:spacing w:before="3" w:line="100" w:lineRule="exact"/>
        <w:rPr>
          <w:sz w:val="10"/>
          <w:szCs w:val="10"/>
        </w:rPr>
      </w:pPr>
      <w:r>
        <w:br w:type="column"/>
      </w:r>
    </w:p>
    <w:p w:rsidR="00827110" w:rsidRDefault="00417A63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u w:val="single" w:color="000000"/>
        </w:rPr>
        <w:t>LAMPIRAN</w:t>
      </w:r>
    </w:p>
    <w:p w:rsidR="00827110" w:rsidRDefault="00417A63">
      <w:pPr>
        <w:spacing w:before="1" w:line="200" w:lineRule="exact"/>
        <w:ind w:right="257"/>
        <w:rPr>
          <w:rFonts w:ascii="Arial" w:eastAsia="Arial" w:hAnsi="Arial" w:cs="Arial"/>
          <w:sz w:val="18"/>
          <w:szCs w:val="18"/>
        </w:rPr>
      </w:pPr>
      <w:r>
        <w:pict>
          <v:group id="_x0000_s1043" style="position:absolute;margin-left:374.45pt;margin-top:19.3pt;width:52.7pt;height:.5pt;z-index:-251657216;mso-position-horizontal-relative:page" coordorigin="7489,386" coordsize="1054,10">
            <v:shape id="_x0000_s1046" style="position:absolute;left:7494;top:391;width:690;height:0" coordorigin="7494,391" coordsize="690,0" path="m7494,391r690,e" filled="f" strokeweight=".5pt">
              <v:path arrowok="t"/>
            </v:shape>
            <v:shape id="_x0000_s1045" style="position:absolute;left:8184;top:391;width:304;height:0" coordorigin="8184,391" coordsize="304,0" path="m8184,391r304,e" filled="f" strokeweight=".5pt">
              <v:path arrowok="t"/>
            </v:shape>
            <v:shape id="_x0000_s1044" style="position:absolute;left:8488;top:391;width:50;height:0" coordorigin="8488,391" coordsize="50,0" path="m8488,391r50,e" filled="f" strokeweight=".5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18"/>
          <w:szCs w:val="18"/>
          <w:u w:val="single" w:color="000000"/>
        </w:rPr>
        <w:t>KEPUTUSAN</w:t>
      </w:r>
      <w:r>
        <w:rPr>
          <w:rFonts w:ascii="Arial" w:eastAsia="Arial" w:hAnsi="Arial" w:cs="Arial"/>
          <w:spacing w:val="-2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KEPALA</w:t>
      </w:r>
      <w:r>
        <w:rPr>
          <w:rFonts w:ascii="Arial" w:eastAsia="Arial" w:hAnsi="Arial" w:cs="Arial"/>
          <w:spacing w:val="29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BNN</w:t>
      </w:r>
      <w:r>
        <w:rPr>
          <w:rFonts w:ascii="Arial" w:eastAsia="Arial" w:hAnsi="Arial" w:cs="Arial"/>
          <w:spacing w:val="-70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PROVINSI</w:t>
      </w:r>
      <w:r>
        <w:rPr>
          <w:rFonts w:ascii="Arial" w:eastAsia="Arial" w:hAnsi="Arial" w:cs="Arial"/>
          <w:spacing w:val="-7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pacing w:val="-120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-120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B</w:t>
      </w:r>
      <w:r>
        <w:rPr>
          <w:rFonts w:ascii="Arial" w:eastAsia="Arial" w:hAnsi="Arial" w:cs="Arial"/>
          <w:sz w:val="18"/>
          <w:szCs w:val="18"/>
        </w:rPr>
        <w:t xml:space="preserve"> NOMOR    </w:t>
      </w:r>
      <w:proofErr w:type="gramStart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: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  <w:u w:val="single" w:color="000000"/>
        </w:rPr>
        <w:t>Kep</w:t>
      </w:r>
      <w:proofErr w:type="spellEnd"/>
      <w:r>
        <w:rPr>
          <w:rFonts w:ascii="Arial" w:eastAsia="Arial" w:hAnsi="Arial" w:cs="Arial"/>
          <w:sz w:val="18"/>
          <w:szCs w:val="18"/>
          <w:u w:val="single" w:color="000000"/>
        </w:rPr>
        <w:t>/528/XI/</w:t>
      </w:r>
      <w:proofErr w:type="spellStart"/>
      <w:r>
        <w:rPr>
          <w:rFonts w:ascii="Arial" w:eastAsia="Arial" w:hAnsi="Arial" w:cs="Arial"/>
          <w:sz w:val="18"/>
          <w:szCs w:val="18"/>
          <w:u w:val="single" w:color="000000"/>
        </w:rPr>
        <w:t>Ka</w:t>
      </w:r>
      <w:proofErr w:type="spellEnd"/>
      <w:r>
        <w:rPr>
          <w:rFonts w:ascii="Arial" w:eastAsia="Arial" w:hAnsi="Arial" w:cs="Arial"/>
          <w:sz w:val="18"/>
          <w:szCs w:val="18"/>
          <w:u w:val="single" w:color="000000"/>
        </w:rPr>
        <w:t>/PC.00.00/2023/BNNP</w:t>
      </w:r>
    </w:p>
    <w:p w:rsidR="00827110" w:rsidRDefault="00417A63">
      <w:pPr>
        <w:spacing w:line="180" w:lineRule="exact"/>
        <w:rPr>
          <w:rFonts w:ascii="Arial" w:eastAsia="Arial" w:hAnsi="Arial" w:cs="Arial"/>
          <w:sz w:val="18"/>
          <w:szCs w:val="18"/>
        </w:rPr>
        <w:sectPr w:rsidR="00827110">
          <w:pgSz w:w="12240" w:h="15840"/>
          <w:pgMar w:top="360" w:right="400" w:bottom="280" w:left="600" w:header="0" w:footer="212" w:gutter="0"/>
          <w:cols w:num="2" w:space="720" w:equalWidth="0">
            <w:col w:w="3234" w:space="3662"/>
            <w:col w:w="4344"/>
          </w:cols>
        </w:sectPr>
      </w:pPr>
      <w:r>
        <w:pict>
          <v:group id="_x0000_s1038" style="position:absolute;margin-left:374.45pt;margin-top:8.75pt;width:131.8pt;height:.5pt;z-index:-251656192;mso-position-horizontal-relative:page" coordorigin="7489,175" coordsize="2636,10">
            <v:shape id="_x0000_s1042" style="position:absolute;left:7494;top:180;width:860;height:0" coordorigin="7494,180" coordsize="860,0" path="m7494,180r860,e" filled="f" strokeweight=".5pt">
              <v:path arrowok="t"/>
            </v:shape>
            <v:shape id="_x0000_s1041" style="position:absolute;left:8354;top:180;width:134;height:0" coordorigin="8354,180" coordsize="134,0" path="m8354,180r134,e" filled="f" strokeweight=".5pt">
              <v:path arrowok="t"/>
            </v:shape>
            <v:shape id="_x0000_s1040" style="position:absolute;left:8488;top:180;width:100;height:0" coordorigin="8488,180" coordsize="100,0" path="m8488,180r100,e" filled="f" strokeweight=".5pt">
              <v:path arrowok="t"/>
            </v:shape>
            <v:shape id="_x0000_s1039" style="position:absolute;left:8588;top:180;width:1532;height:0" coordorigin="8588,180" coordsize="1532,0" path="m8588,180r1532,e" filled="f" strokeweight=".5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1"/>
          <w:sz w:val="18"/>
          <w:szCs w:val="18"/>
        </w:rPr>
        <w:t xml:space="preserve">TANGGAL </w:t>
      </w:r>
      <w:r>
        <w:rPr>
          <w:rFonts w:ascii="Arial" w:eastAsia="Arial" w:hAnsi="Arial" w:cs="Arial"/>
          <w:spacing w:val="3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: 09 November 2023</w:t>
      </w:r>
    </w:p>
    <w:p w:rsidR="00827110" w:rsidRDefault="00827110">
      <w:pPr>
        <w:spacing w:before="6" w:line="120" w:lineRule="exact"/>
        <w:rPr>
          <w:sz w:val="12"/>
          <w:szCs w:val="12"/>
        </w:rPr>
      </w:pPr>
    </w:p>
    <w:p w:rsidR="00827110" w:rsidRDefault="00827110">
      <w:pPr>
        <w:spacing w:line="200" w:lineRule="exact"/>
      </w:pPr>
    </w:p>
    <w:p w:rsidR="00827110" w:rsidRDefault="00827110">
      <w:pPr>
        <w:spacing w:line="200" w:lineRule="exact"/>
      </w:pPr>
    </w:p>
    <w:p w:rsidR="00827110" w:rsidRDefault="00417A63">
      <w:pPr>
        <w:spacing w:before="32"/>
        <w:ind w:left="4148" w:right="4396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HAS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PEN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UR</w:t>
      </w:r>
      <w:r>
        <w:rPr>
          <w:rFonts w:ascii="Arial" w:eastAsia="Arial" w:hAnsi="Arial" w:cs="Arial"/>
          <w:b/>
          <w:sz w:val="22"/>
          <w:szCs w:val="22"/>
        </w:rPr>
        <w:t>I</w:t>
      </w:r>
    </w:p>
    <w:p w:rsidR="00827110" w:rsidRDefault="00417A63">
      <w:pPr>
        <w:spacing w:line="240" w:lineRule="exact"/>
        <w:ind w:left="26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L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 w:color="000000"/>
        </w:rPr>
        <w:t>O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M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  <w:u w:val="single" w:color="000000"/>
        </w:rPr>
        <w:t>B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A</w:t>
      </w:r>
      <w:r>
        <w:rPr>
          <w:rFonts w:ascii="Arial" w:eastAsia="Arial" w:hAnsi="Arial" w:cs="Arial"/>
          <w:b/>
          <w:spacing w:val="-61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  <w:u w:val="single" w:color="000000"/>
        </w:rPr>
        <w:t>KREA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T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 w:color="000000"/>
        </w:rPr>
        <w:t>I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F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 w:color="000000"/>
        </w:rPr>
        <w:t>I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T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 w:color="000000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S</w:t>
      </w:r>
      <w:r>
        <w:rPr>
          <w:rFonts w:ascii="Arial" w:eastAsia="Arial" w:hAnsi="Arial" w:cs="Arial"/>
          <w:b/>
          <w:spacing w:val="-59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  <w:u w:val="single" w:color="000000"/>
        </w:rPr>
        <w:t>P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4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 w:color="000000"/>
        </w:rPr>
        <w:t>G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N</w:t>
      </w:r>
      <w:r>
        <w:rPr>
          <w:rFonts w:ascii="Arial" w:eastAsia="Arial" w:hAnsi="Arial" w:cs="Arial"/>
          <w:b/>
          <w:spacing w:val="-61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W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  <w:u w:val="single" w:color="000000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R</w:t>
      </w:r>
      <w:r>
        <w:rPr>
          <w:rFonts w:ascii="Arial" w:eastAsia="Arial" w:hAnsi="Arial" w:cs="Arial"/>
          <w:b/>
          <w:spacing w:val="-61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 w:color="000000"/>
        </w:rPr>
        <w:t>O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N</w:t>
      </w:r>
      <w:r>
        <w:rPr>
          <w:rFonts w:ascii="Arial" w:eastAsia="Arial" w:hAnsi="Arial" w:cs="Arial"/>
          <w:b/>
          <w:spacing w:val="-61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  <w:u w:val="single" w:color="000000"/>
        </w:rPr>
        <w:t>DRU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 w:color="000000"/>
        </w:rPr>
        <w:t>G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S</w:t>
      </w:r>
      <w:r>
        <w:rPr>
          <w:rFonts w:ascii="Arial" w:eastAsia="Arial" w:hAnsi="Arial" w:cs="Arial"/>
          <w:b/>
          <w:spacing w:val="-61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  <w:u w:val="single" w:color="000000"/>
        </w:rPr>
        <w:t>2023</w:t>
      </w:r>
    </w:p>
    <w:p w:rsidR="00827110" w:rsidRDefault="00827110">
      <w:pPr>
        <w:spacing w:line="200" w:lineRule="exact"/>
      </w:pPr>
    </w:p>
    <w:p w:rsidR="00827110" w:rsidRDefault="00827110">
      <w:pPr>
        <w:spacing w:before="13" w:line="220" w:lineRule="exact"/>
        <w:rPr>
          <w:sz w:val="22"/>
          <w:szCs w:val="22"/>
        </w:rPr>
      </w:pPr>
    </w:p>
    <w:tbl>
      <w:tblPr>
        <w:tblW w:w="0" w:type="auto"/>
        <w:tblInd w:w="5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"/>
        <w:gridCol w:w="3148"/>
        <w:gridCol w:w="3088"/>
        <w:gridCol w:w="1560"/>
        <w:gridCol w:w="2044"/>
      </w:tblGrid>
      <w:tr w:rsidR="00827110">
        <w:trPr>
          <w:trHeight w:hRule="exact" w:val="558"/>
        </w:trPr>
        <w:tc>
          <w:tcPr>
            <w:tcW w:w="105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7"/>
              <w:ind w:left="3844" w:right="384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KA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GO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PENYU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</w:tc>
      </w:tr>
      <w:tr w:rsidR="00827110">
        <w:trPr>
          <w:trHeight w:hRule="exact" w:val="70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827110">
            <w:pPr>
              <w:spacing w:before="6" w:line="120" w:lineRule="exact"/>
              <w:rPr>
                <w:sz w:val="13"/>
                <w:szCs w:val="13"/>
              </w:rPr>
            </w:pPr>
          </w:p>
          <w:p w:rsidR="00827110" w:rsidRDefault="00417A63">
            <w:pPr>
              <w:ind w:left="17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827110">
            <w:pPr>
              <w:spacing w:before="6" w:line="120" w:lineRule="exact"/>
              <w:rPr>
                <w:sz w:val="13"/>
                <w:szCs w:val="13"/>
              </w:rPr>
            </w:pPr>
          </w:p>
          <w:p w:rsidR="00827110" w:rsidRDefault="00417A63">
            <w:pPr>
              <w:ind w:left="1205" w:right="120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MA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827110">
            <w:pPr>
              <w:spacing w:before="6" w:line="120" w:lineRule="exact"/>
              <w:rPr>
                <w:sz w:val="13"/>
                <w:szCs w:val="13"/>
              </w:rPr>
            </w:pPr>
          </w:p>
          <w:p w:rsidR="00827110" w:rsidRDefault="00417A63">
            <w:pPr>
              <w:ind w:left="67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ASA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SEK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line="240" w:lineRule="exact"/>
              <w:ind w:left="41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</w:p>
          <w:p w:rsidR="00827110" w:rsidRDefault="00417A63">
            <w:pPr>
              <w:spacing w:before="19"/>
              <w:ind w:left="49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827110">
            <w:pPr>
              <w:spacing w:before="6" w:line="120" w:lineRule="exact"/>
              <w:rPr>
                <w:sz w:val="13"/>
                <w:szCs w:val="13"/>
              </w:rPr>
            </w:pPr>
          </w:p>
          <w:p w:rsidR="00827110" w:rsidRDefault="00417A63">
            <w:pPr>
              <w:ind w:left="6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UAR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</w:p>
        </w:tc>
      </w:tr>
      <w:tr w:rsidR="00827110">
        <w:trPr>
          <w:trHeight w:hRule="exact" w:val="70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827110">
            <w:pPr>
              <w:spacing w:before="6" w:line="140" w:lineRule="exact"/>
              <w:rPr>
                <w:sz w:val="14"/>
                <w:szCs w:val="14"/>
              </w:rPr>
            </w:pPr>
          </w:p>
          <w:p w:rsidR="00827110" w:rsidRDefault="00417A63">
            <w:pPr>
              <w:ind w:left="238" w:right="23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9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gung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Mega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rna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</w:p>
          <w:p w:rsidR="00827110" w:rsidRDefault="00417A63">
            <w:pPr>
              <w:spacing w:before="19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827110">
            <w:pPr>
              <w:spacing w:before="6" w:line="140" w:lineRule="exact"/>
              <w:rPr>
                <w:sz w:val="14"/>
                <w:szCs w:val="14"/>
              </w:rPr>
            </w:pPr>
          </w:p>
          <w:p w:rsidR="00827110" w:rsidRDefault="00417A63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N 2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umba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esar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827110">
            <w:pPr>
              <w:spacing w:before="6" w:line="140" w:lineRule="exact"/>
              <w:rPr>
                <w:sz w:val="14"/>
                <w:szCs w:val="14"/>
              </w:rPr>
            </w:pPr>
          </w:p>
          <w:p w:rsidR="00827110" w:rsidRDefault="00417A63">
            <w:pPr>
              <w:ind w:left="559" w:right="55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745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827110">
            <w:pPr>
              <w:spacing w:before="6" w:line="140" w:lineRule="exact"/>
              <w:rPr>
                <w:sz w:val="14"/>
                <w:szCs w:val="14"/>
              </w:rPr>
            </w:pPr>
          </w:p>
          <w:p w:rsidR="00827110" w:rsidRDefault="00417A63">
            <w:pPr>
              <w:ind w:left="636" w:right="63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Juara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</w:p>
        </w:tc>
      </w:tr>
      <w:tr w:rsidR="00827110">
        <w:trPr>
          <w:trHeight w:hRule="exact" w:val="5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238" w:right="23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ana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Ju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a,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 1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armada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559" w:right="55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722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653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Juara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</w:p>
        </w:tc>
      </w:tr>
      <w:tr w:rsidR="00827110">
        <w:trPr>
          <w:trHeight w:hRule="exact" w:val="6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827110">
            <w:pPr>
              <w:spacing w:before="6" w:line="100" w:lineRule="exact"/>
              <w:rPr>
                <w:sz w:val="11"/>
                <w:szCs w:val="11"/>
              </w:rPr>
            </w:pPr>
          </w:p>
          <w:p w:rsidR="00827110" w:rsidRDefault="00417A63">
            <w:pPr>
              <w:ind w:left="238" w:right="23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827110">
            <w:pPr>
              <w:spacing w:before="6" w:line="100" w:lineRule="exact"/>
              <w:rPr>
                <w:sz w:val="11"/>
                <w:szCs w:val="11"/>
              </w:rPr>
            </w:pPr>
          </w:p>
          <w:p w:rsidR="00827110" w:rsidRDefault="00417A63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endru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andu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827110">
            <w:pPr>
              <w:spacing w:before="6" w:line="100" w:lineRule="exact"/>
              <w:rPr>
                <w:sz w:val="11"/>
                <w:szCs w:val="11"/>
              </w:rPr>
            </w:pPr>
          </w:p>
          <w:p w:rsidR="00827110" w:rsidRDefault="00417A63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 1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Si</w:t>
            </w:r>
            <w:r>
              <w:rPr>
                <w:rFonts w:ascii="Arial" w:eastAsia="Arial" w:hAnsi="Arial" w:cs="Arial"/>
                <w:sz w:val="22"/>
                <w:szCs w:val="22"/>
              </w:rPr>
              <w:t>kur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827110">
            <w:pPr>
              <w:spacing w:before="6" w:line="100" w:lineRule="exact"/>
              <w:rPr>
                <w:sz w:val="11"/>
                <w:szCs w:val="11"/>
              </w:rPr>
            </w:pPr>
          </w:p>
          <w:p w:rsidR="00827110" w:rsidRDefault="00417A63">
            <w:pPr>
              <w:ind w:left="559" w:right="55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690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827110">
            <w:pPr>
              <w:spacing w:before="6" w:line="100" w:lineRule="exact"/>
              <w:rPr>
                <w:sz w:val="11"/>
                <w:szCs w:val="11"/>
              </w:rPr>
            </w:pPr>
          </w:p>
          <w:p w:rsidR="00827110" w:rsidRDefault="00417A63">
            <w:pPr>
              <w:ind w:left="623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Juara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</w:p>
        </w:tc>
      </w:tr>
      <w:tr w:rsidR="00827110">
        <w:trPr>
          <w:trHeight w:hRule="exact" w:val="558"/>
        </w:trPr>
        <w:tc>
          <w:tcPr>
            <w:tcW w:w="105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7"/>
              <w:ind w:left="3771" w:right="376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KA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GO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</w:tc>
      </w:tr>
      <w:tr w:rsidR="00827110">
        <w:trPr>
          <w:trHeight w:hRule="exact" w:val="5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238" w:right="23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Lauda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ka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 1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ekongkang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559" w:right="55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730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646" w:right="64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Juara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</w:p>
        </w:tc>
      </w:tr>
      <w:tr w:rsidR="00827110">
        <w:trPr>
          <w:trHeight w:hRule="exact" w:val="558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7"/>
              <w:ind w:left="238" w:right="23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7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rdy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anda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a,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7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 1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Jere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ah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7"/>
              <w:ind w:left="559" w:right="55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710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7"/>
              <w:ind w:left="653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Juara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</w:p>
        </w:tc>
      </w:tr>
      <w:tr w:rsidR="00827110">
        <w:trPr>
          <w:trHeight w:hRule="exact" w:val="5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238" w:right="23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uhar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N 1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ayar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559" w:right="55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706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623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Juara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</w:p>
        </w:tc>
      </w:tr>
      <w:tr w:rsidR="00827110">
        <w:trPr>
          <w:trHeight w:hRule="exact" w:val="558"/>
        </w:trPr>
        <w:tc>
          <w:tcPr>
            <w:tcW w:w="105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7"/>
              <w:ind w:left="333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KA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GO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KAR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 /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KE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</w:p>
        </w:tc>
      </w:tr>
      <w:tr w:rsidR="00827110">
        <w:trPr>
          <w:trHeight w:hRule="exact" w:val="5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238" w:right="23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armoko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 1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aram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559" w:right="55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730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646" w:right="64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Juara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</w:p>
        </w:tc>
      </w:tr>
      <w:tr w:rsidR="00827110">
        <w:trPr>
          <w:trHeight w:hRule="exact" w:val="558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7"/>
              <w:ind w:left="238" w:right="23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7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ohana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7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 4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Bi</w:t>
            </w:r>
            <w:r>
              <w:rPr>
                <w:rFonts w:ascii="Arial" w:eastAsia="Arial" w:hAnsi="Arial" w:cs="Arial"/>
                <w:sz w:val="22"/>
                <w:szCs w:val="22"/>
              </w:rPr>
              <w:t>ma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7"/>
              <w:ind w:left="559" w:right="55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697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7"/>
              <w:ind w:left="653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Juara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</w:p>
        </w:tc>
      </w:tr>
      <w:tr w:rsidR="00827110">
        <w:trPr>
          <w:trHeight w:hRule="exact" w:val="5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238" w:right="23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bubakar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K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Bi</w:t>
            </w:r>
            <w:r>
              <w:rPr>
                <w:rFonts w:ascii="Arial" w:eastAsia="Arial" w:hAnsi="Arial" w:cs="Arial"/>
                <w:sz w:val="22"/>
                <w:szCs w:val="22"/>
              </w:rPr>
              <w:t>ma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559" w:right="55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688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10" w:rsidRDefault="00417A63">
            <w:pPr>
              <w:spacing w:before="65"/>
              <w:ind w:left="623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Juara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</w:p>
        </w:tc>
      </w:tr>
    </w:tbl>
    <w:p w:rsidR="00827110" w:rsidRDefault="00827110">
      <w:pPr>
        <w:spacing w:before="9" w:line="160" w:lineRule="exact"/>
        <w:rPr>
          <w:sz w:val="16"/>
          <w:szCs w:val="16"/>
        </w:rPr>
      </w:pPr>
    </w:p>
    <w:p w:rsidR="00827110" w:rsidRDefault="00827110">
      <w:pPr>
        <w:spacing w:line="200" w:lineRule="exact"/>
      </w:pPr>
    </w:p>
    <w:p w:rsidR="00827110" w:rsidRDefault="00417A63">
      <w:pPr>
        <w:spacing w:before="29"/>
        <w:ind w:left="4586" w:right="4074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di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ap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di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am</w:t>
      </w:r>
      <w:proofErr w:type="spellEnd"/>
    </w:p>
    <w:p w:rsidR="00827110" w:rsidRDefault="00417A63">
      <w:pPr>
        <w:spacing w:before="60" w:line="260" w:lineRule="exact"/>
        <w:ind w:left="4624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pa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d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-1"/>
          <w:position w:val="-1"/>
          <w:sz w:val="24"/>
          <w:szCs w:val="24"/>
        </w:rPr>
        <w:t>ta</w:t>
      </w:r>
      <w:r>
        <w:rPr>
          <w:rFonts w:ascii="Arial" w:eastAsia="Arial" w:hAnsi="Arial" w:cs="Arial"/>
          <w:position w:val="-1"/>
          <w:sz w:val="24"/>
          <w:szCs w:val="24"/>
        </w:rPr>
        <w:t>ngg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proofErr w:type="spellEnd"/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09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ovember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2023</w:t>
      </w:r>
    </w:p>
    <w:p w:rsidR="00827110" w:rsidRDefault="00827110">
      <w:pPr>
        <w:spacing w:before="9" w:line="140" w:lineRule="exact"/>
        <w:rPr>
          <w:sz w:val="15"/>
          <w:szCs w:val="15"/>
        </w:rPr>
      </w:pPr>
    </w:p>
    <w:p w:rsidR="00827110" w:rsidRDefault="00827110">
      <w:pPr>
        <w:spacing w:line="200" w:lineRule="exact"/>
      </w:pPr>
    </w:p>
    <w:p w:rsidR="00827110" w:rsidRDefault="00827110">
      <w:pPr>
        <w:spacing w:line="200" w:lineRule="exact"/>
      </w:pPr>
    </w:p>
    <w:p w:rsidR="00827110" w:rsidRDefault="00417A63">
      <w:pPr>
        <w:spacing w:before="39"/>
        <w:ind w:left="6112"/>
        <w:rPr>
          <w:rFonts w:ascii="Arial" w:eastAsia="Arial" w:hAnsi="Arial" w:cs="Arial"/>
          <w:sz w:val="16"/>
          <w:szCs w:val="16"/>
        </w:rPr>
      </w:pPr>
      <w:r>
        <w:pict>
          <v:shape id="_x0000_s1037" type="#_x0000_t75" style="position:absolute;left:0;text-align:left;margin-left:191.3pt;margin-top:4.45pt;width:52.5pt;height:52.5pt;z-index:-251652096;mso-position-horizontal-relative:page">
            <v:imagedata r:id="rId8" o:title=""/>
            <w10:wrap anchorx="page"/>
          </v:shape>
        </w:pict>
      </w:r>
      <w:proofErr w:type="spellStart"/>
      <w:r>
        <w:rPr>
          <w:rFonts w:ascii="Arial" w:eastAsia="Arial" w:hAnsi="Arial" w:cs="Arial"/>
          <w:b/>
          <w:sz w:val="16"/>
          <w:szCs w:val="16"/>
        </w:rPr>
        <w:t>Di</w:t>
      </w:r>
      <w:r>
        <w:rPr>
          <w:rFonts w:ascii="Arial" w:eastAsia="Arial" w:hAnsi="Arial" w:cs="Arial"/>
          <w:b/>
          <w:spacing w:val="1"/>
          <w:sz w:val="16"/>
          <w:szCs w:val="16"/>
        </w:rPr>
        <w:t>t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nd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pacing w:val="1"/>
          <w:sz w:val="16"/>
          <w:szCs w:val="16"/>
        </w:rPr>
        <w:t>t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ng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n</w:t>
      </w:r>
      <w:r>
        <w:rPr>
          <w:rFonts w:ascii="Arial" w:eastAsia="Arial" w:hAnsi="Arial" w:cs="Arial"/>
          <w:b/>
          <w:spacing w:val="2"/>
          <w:sz w:val="16"/>
          <w:szCs w:val="16"/>
        </w:rPr>
        <w:t>i</w:t>
      </w:r>
      <w:r>
        <w:rPr>
          <w:rFonts w:ascii="Arial" w:eastAsia="Arial" w:hAnsi="Arial" w:cs="Arial"/>
          <w:b/>
          <w:color w:val="F1F1F1"/>
          <w:spacing w:val="1"/>
          <w:sz w:val="16"/>
          <w:szCs w:val="16"/>
        </w:rPr>
        <w:t>~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Se</w:t>
      </w:r>
      <w:r>
        <w:rPr>
          <w:rFonts w:ascii="Arial" w:eastAsia="Arial" w:hAnsi="Arial" w:cs="Arial"/>
          <w:b/>
          <w:color w:val="000000"/>
          <w:spacing w:val="1"/>
          <w:sz w:val="16"/>
          <w:szCs w:val="16"/>
        </w:rPr>
        <w:t>c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color w:val="000000"/>
          <w:sz w:val="16"/>
          <w:szCs w:val="16"/>
        </w:rPr>
        <w:t>ra</w:t>
      </w:r>
      <w:proofErr w:type="spellEnd"/>
      <w:r>
        <w:rPr>
          <w:rFonts w:ascii="Arial" w:eastAsia="Arial" w:hAnsi="Arial" w:cs="Arial"/>
          <w:b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color w:val="000000"/>
          <w:sz w:val="16"/>
          <w:szCs w:val="16"/>
        </w:rPr>
        <w:t>l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ek</w:t>
      </w:r>
      <w:r>
        <w:rPr>
          <w:rFonts w:ascii="Arial" w:eastAsia="Arial" w:hAnsi="Arial" w:cs="Arial"/>
          <w:b/>
          <w:color w:val="000000"/>
          <w:spacing w:val="1"/>
          <w:sz w:val="16"/>
          <w:szCs w:val="16"/>
        </w:rPr>
        <w:t>t</w:t>
      </w:r>
      <w:r>
        <w:rPr>
          <w:rFonts w:ascii="Arial" w:eastAsia="Arial" w:hAnsi="Arial" w:cs="Arial"/>
          <w:b/>
          <w:color w:val="000000"/>
          <w:sz w:val="16"/>
          <w:szCs w:val="16"/>
        </w:rPr>
        <w:t>ronik</w:t>
      </w:r>
      <w:proofErr w:type="spellEnd"/>
      <w:r>
        <w:rPr>
          <w:rFonts w:ascii="Arial" w:eastAsia="Arial" w:hAnsi="Arial" w:cs="Arial"/>
          <w:b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6"/>
          <w:szCs w:val="16"/>
        </w:rPr>
        <w:t>Ol</w:t>
      </w:r>
      <w:r>
        <w:rPr>
          <w:rFonts w:ascii="Arial" w:eastAsia="Arial" w:hAnsi="Arial" w:cs="Arial"/>
          <w:b/>
          <w:color w:val="000000"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color w:val="000000"/>
          <w:sz w:val="16"/>
          <w:szCs w:val="16"/>
        </w:rPr>
        <w:t>h</w:t>
      </w:r>
      <w:proofErr w:type="spellEnd"/>
      <w:r>
        <w:rPr>
          <w:rFonts w:ascii="Arial" w:eastAsia="Arial" w:hAnsi="Arial" w:cs="Arial"/>
          <w:b/>
          <w:color w:val="000000"/>
          <w:sz w:val="16"/>
          <w:szCs w:val="16"/>
        </w:rPr>
        <w:t>:</w:t>
      </w:r>
    </w:p>
    <w:p w:rsidR="00827110" w:rsidRDefault="00417A63">
      <w:pPr>
        <w:spacing w:before="92"/>
        <w:ind w:left="6112"/>
        <w:rPr>
          <w:rFonts w:ascii="Arial" w:eastAsia="Arial" w:hAnsi="Arial" w:cs="Arial"/>
          <w:sz w:val="16"/>
          <w:szCs w:val="16"/>
        </w:rPr>
      </w:pPr>
      <w:r>
        <w:pict>
          <v:shape id="_x0000_s1036" type="#_x0000_t75" style="position:absolute;left:0;text-align:left;margin-left:268.1pt;margin-top:3.35pt;width:55pt;height:54.75pt;z-index:-251653120;mso-position-horizontal-relative:page">
            <v:imagedata r:id="rId9" o:title=""/>
            <w10:wrap anchorx="page"/>
          </v:shape>
        </w:pict>
      </w:r>
      <w:proofErr w:type="spellStart"/>
      <w:r>
        <w:rPr>
          <w:rFonts w:ascii="Arial" w:eastAsia="Arial" w:hAnsi="Arial" w:cs="Arial"/>
          <w:b/>
          <w:sz w:val="16"/>
          <w:szCs w:val="16"/>
        </w:rPr>
        <w:t>K</w:t>
      </w:r>
      <w:r>
        <w:rPr>
          <w:rFonts w:ascii="Arial" w:eastAsia="Arial" w:hAnsi="Arial" w:cs="Arial"/>
          <w:b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sz w:val="16"/>
          <w:szCs w:val="16"/>
        </w:rPr>
        <w:t>p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la</w:t>
      </w:r>
      <w:proofErr w:type="spellEnd"/>
      <w:r>
        <w:rPr>
          <w:rFonts w:ascii="Arial" w:eastAsia="Arial" w:hAnsi="Arial" w:cs="Arial"/>
          <w:b/>
          <w:spacing w:val="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  <w:szCs w:val="16"/>
        </w:rPr>
        <w:t>B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d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n</w:t>
      </w:r>
      <w:proofErr w:type="spellEnd"/>
      <w:r>
        <w:rPr>
          <w:rFonts w:ascii="Arial" w:eastAsia="Arial" w:hAnsi="Arial" w:cs="Arial"/>
          <w:b/>
          <w:spacing w:val="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  <w:szCs w:val="16"/>
        </w:rPr>
        <w:t>N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r</w:t>
      </w:r>
      <w:r>
        <w:rPr>
          <w:rFonts w:ascii="Arial" w:eastAsia="Arial" w:hAnsi="Arial" w:cs="Arial"/>
          <w:b/>
          <w:spacing w:val="-1"/>
          <w:sz w:val="16"/>
          <w:szCs w:val="16"/>
        </w:rPr>
        <w:t>k</w:t>
      </w:r>
      <w:r>
        <w:rPr>
          <w:rFonts w:ascii="Arial" w:eastAsia="Arial" w:hAnsi="Arial" w:cs="Arial"/>
          <w:b/>
          <w:sz w:val="16"/>
          <w:szCs w:val="16"/>
        </w:rPr>
        <w:t>o</w:t>
      </w:r>
      <w:r>
        <w:rPr>
          <w:rFonts w:ascii="Arial" w:eastAsia="Arial" w:hAnsi="Arial" w:cs="Arial"/>
          <w:b/>
          <w:spacing w:val="1"/>
          <w:sz w:val="16"/>
          <w:szCs w:val="16"/>
        </w:rPr>
        <w:t>t</w:t>
      </w:r>
      <w:r>
        <w:rPr>
          <w:rFonts w:ascii="Arial" w:eastAsia="Arial" w:hAnsi="Arial" w:cs="Arial"/>
          <w:b/>
          <w:sz w:val="16"/>
          <w:szCs w:val="16"/>
        </w:rPr>
        <w:t>i</w:t>
      </w:r>
      <w:r>
        <w:rPr>
          <w:rFonts w:ascii="Arial" w:eastAsia="Arial" w:hAnsi="Arial" w:cs="Arial"/>
          <w:b/>
          <w:spacing w:val="-1"/>
          <w:sz w:val="16"/>
          <w:szCs w:val="16"/>
        </w:rPr>
        <w:t>k</w:t>
      </w:r>
      <w:r>
        <w:rPr>
          <w:rFonts w:ascii="Arial" w:eastAsia="Arial" w:hAnsi="Arial" w:cs="Arial"/>
          <w:b/>
          <w:sz w:val="16"/>
          <w:szCs w:val="16"/>
        </w:rPr>
        <w:t>a</w:t>
      </w:r>
      <w:proofErr w:type="spellEnd"/>
      <w:r>
        <w:rPr>
          <w:rFonts w:ascii="Arial" w:eastAsia="Arial" w:hAnsi="Arial" w:cs="Arial"/>
          <w:b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z w:val="16"/>
          <w:szCs w:val="16"/>
        </w:rPr>
        <w:t>N</w:t>
      </w:r>
      <w:r>
        <w:rPr>
          <w:rFonts w:ascii="Arial" w:eastAsia="Arial" w:hAnsi="Arial" w:cs="Arial"/>
          <w:b/>
          <w:spacing w:val="-1"/>
          <w:sz w:val="16"/>
          <w:szCs w:val="16"/>
        </w:rPr>
        <w:t>as</w:t>
      </w:r>
      <w:r>
        <w:rPr>
          <w:rFonts w:ascii="Arial" w:eastAsia="Arial" w:hAnsi="Arial" w:cs="Arial"/>
          <w:b/>
          <w:sz w:val="16"/>
          <w:szCs w:val="16"/>
        </w:rPr>
        <w:t>ion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l</w:t>
      </w:r>
    </w:p>
    <w:p w:rsidR="00827110" w:rsidRDefault="00417A63">
      <w:pPr>
        <w:ind w:left="6112"/>
        <w:rPr>
          <w:rFonts w:ascii="Arial" w:eastAsia="Arial" w:hAnsi="Arial" w:cs="Arial"/>
          <w:sz w:val="16"/>
          <w:szCs w:val="16"/>
        </w:rPr>
      </w:pPr>
      <w:r>
        <w:pict>
          <v:group id="_x0000_s1027" style="position:absolute;left:0;text-align:left;margin-left:258.15pt;margin-top:-27.9pt;width:245.1pt;height:89.9pt;z-index:-251654144;mso-position-horizontal-relative:page" coordorigin="5163,-558" coordsize="4902,1798">
            <v:shape id="_x0000_s1035" style="position:absolute;left:5185;top:-513;width:4857;height:0" coordorigin="5185,-513" coordsize="4857,0" path="m5185,-513r4857,e" filled="f" strokeweight="2.25pt">
              <v:path arrowok="t"/>
            </v:shape>
            <v:shape id="_x0000_s1034" style="position:absolute;left:5215;top:-468;width:4767;height:0" coordorigin="5215,-468" coordsize="4767,0" path="m5215,-468r4767,e" filled="f">
              <v:path arrowok="t"/>
            </v:shape>
            <v:shape id="_x0000_s1033" style="position:absolute;left:5215;top:1165;width:4767;height:0" coordorigin="5215,1165" coordsize="4767,0" path="m5215,1165r4767,e" filled="f" strokeweight="2.25pt">
              <v:path arrowok="t"/>
            </v:shape>
            <v:shape id="_x0000_s1032" style="position:absolute;left:5185;top:1210;width:4857;height:0" coordorigin="5185,1210" coordsize="4857,0" path="m5185,1210r4857,e" filled="f">
              <v:path arrowok="t"/>
            </v:shape>
            <v:shape id="_x0000_s1031" style="position:absolute;left:5237;top:-476;width:0;height:1663" coordorigin="5237,-476" coordsize="0,1663" path="m5237,-476r,1663e" filled="f" strokeweight="2.25pt">
              <v:path arrowok="t"/>
            </v:shape>
            <v:shape id="_x0000_s1030" style="position:absolute;left:5192;top:-536;width:0;height:1753" coordorigin="5192,-536" coordsize="0,1753" path="m5192,-536r,1753e" filled="f">
              <v:path arrowok="t"/>
            </v:shape>
            <v:shape id="_x0000_s1029" style="position:absolute;left:10019;top:-536;width:0;height:1753" coordorigin="10019,-536" coordsize="0,1753" path="m10019,-536r,1753e" filled="f" strokeweight="2.25pt">
              <v:path arrowok="t"/>
            </v:shape>
            <v:shape id="_x0000_s1028" style="position:absolute;left:9974;top:-476;width:0;height:1663" coordorigin="9974,-476" coordsize="0,1663" path="m9974,-476r,1663e" filled="f">
              <v:path arrowok="t"/>
            </v:shape>
            <w10:wrap anchorx="page"/>
          </v:group>
        </w:pict>
      </w:r>
      <w:proofErr w:type="spellStart"/>
      <w:r>
        <w:rPr>
          <w:rFonts w:ascii="Arial" w:eastAsia="Arial" w:hAnsi="Arial" w:cs="Arial"/>
          <w:b/>
          <w:spacing w:val="-1"/>
          <w:sz w:val="16"/>
          <w:szCs w:val="16"/>
        </w:rPr>
        <w:t>P</w:t>
      </w:r>
      <w:r>
        <w:rPr>
          <w:rFonts w:ascii="Arial" w:eastAsia="Arial" w:hAnsi="Arial" w:cs="Arial"/>
          <w:b/>
          <w:sz w:val="16"/>
          <w:szCs w:val="16"/>
        </w:rPr>
        <w:t>ro</w:t>
      </w:r>
      <w:r>
        <w:rPr>
          <w:rFonts w:ascii="Arial" w:eastAsia="Arial" w:hAnsi="Arial" w:cs="Arial"/>
          <w:b/>
          <w:spacing w:val="-1"/>
          <w:sz w:val="16"/>
          <w:szCs w:val="16"/>
        </w:rPr>
        <w:t>v</w:t>
      </w:r>
      <w:r>
        <w:rPr>
          <w:rFonts w:ascii="Arial" w:eastAsia="Arial" w:hAnsi="Arial" w:cs="Arial"/>
          <w:b/>
          <w:sz w:val="16"/>
          <w:szCs w:val="16"/>
        </w:rPr>
        <w:t>in</w:t>
      </w:r>
      <w:r>
        <w:rPr>
          <w:rFonts w:ascii="Arial" w:eastAsia="Arial" w:hAnsi="Arial" w:cs="Arial"/>
          <w:b/>
          <w:spacing w:val="-1"/>
          <w:sz w:val="16"/>
          <w:szCs w:val="16"/>
        </w:rPr>
        <w:t>s</w:t>
      </w:r>
      <w:r>
        <w:rPr>
          <w:rFonts w:ascii="Arial" w:eastAsia="Arial" w:hAnsi="Arial" w:cs="Arial"/>
          <w:b/>
          <w:sz w:val="16"/>
          <w:szCs w:val="16"/>
        </w:rPr>
        <w:t>i</w:t>
      </w:r>
      <w:proofErr w:type="spellEnd"/>
      <w:r>
        <w:rPr>
          <w:rFonts w:ascii="Arial" w:eastAsia="Arial" w:hAnsi="Arial" w:cs="Arial"/>
          <w:b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z w:val="16"/>
          <w:szCs w:val="16"/>
        </w:rPr>
        <w:t>Nu</w:t>
      </w:r>
      <w:r>
        <w:rPr>
          <w:rFonts w:ascii="Arial" w:eastAsia="Arial" w:hAnsi="Arial" w:cs="Arial"/>
          <w:b/>
          <w:spacing w:val="-1"/>
          <w:sz w:val="16"/>
          <w:szCs w:val="16"/>
        </w:rPr>
        <w:t>s</w:t>
      </w:r>
      <w:r>
        <w:rPr>
          <w:rFonts w:ascii="Arial" w:eastAsia="Arial" w:hAnsi="Arial" w:cs="Arial"/>
          <w:b/>
          <w:sz w:val="16"/>
          <w:szCs w:val="16"/>
        </w:rPr>
        <w:t>a</w:t>
      </w:r>
      <w:r>
        <w:rPr>
          <w:rFonts w:ascii="Arial" w:eastAsia="Arial" w:hAnsi="Arial" w:cs="Arial"/>
          <w:b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z w:val="16"/>
          <w:szCs w:val="16"/>
        </w:rPr>
        <w:t>T</w:t>
      </w:r>
      <w:r>
        <w:rPr>
          <w:rFonts w:ascii="Arial" w:eastAsia="Arial" w:hAnsi="Arial" w:cs="Arial"/>
          <w:b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sz w:val="16"/>
          <w:szCs w:val="16"/>
        </w:rPr>
        <w:t>ngg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ra</w:t>
      </w:r>
      <w:r>
        <w:rPr>
          <w:rFonts w:ascii="Arial" w:eastAsia="Arial" w:hAnsi="Arial" w:cs="Arial"/>
          <w:b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z w:val="16"/>
          <w:szCs w:val="16"/>
        </w:rPr>
        <w:t>B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r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t</w:t>
      </w:r>
    </w:p>
    <w:p w:rsidR="00827110" w:rsidRDefault="00827110">
      <w:pPr>
        <w:spacing w:before="14" w:line="260" w:lineRule="exact"/>
        <w:rPr>
          <w:sz w:val="26"/>
          <w:szCs w:val="26"/>
        </w:rPr>
      </w:pPr>
    </w:p>
    <w:p w:rsidR="00827110" w:rsidRDefault="00417A63">
      <w:pPr>
        <w:ind w:left="8387"/>
      </w:pPr>
      <w:r>
        <w:pict>
          <v:shape id="_x0000_i1027" type="#_x0000_t75" style="width:45.75pt;height:18.75pt">
            <v:imagedata r:id="rId10" o:title=""/>
          </v:shape>
        </w:pict>
      </w:r>
    </w:p>
    <w:p w:rsidR="00827110" w:rsidRDefault="00827110">
      <w:pPr>
        <w:spacing w:before="4" w:line="120" w:lineRule="exact"/>
        <w:rPr>
          <w:sz w:val="12"/>
          <w:szCs w:val="12"/>
        </w:rPr>
      </w:pPr>
    </w:p>
    <w:p w:rsidR="00827110" w:rsidRDefault="00417A63">
      <w:pPr>
        <w:ind w:left="611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b/>
          <w:sz w:val="16"/>
          <w:szCs w:val="16"/>
        </w:rPr>
        <w:t>G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g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s</w:t>
      </w:r>
      <w:proofErr w:type="spellEnd"/>
      <w:r>
        <w:rPr>
          <w:rFonts w:ascii="Arial" w:eastAsia="Arial" w:hAnsi="Arial" w:cs="Arial"/>
          <w:b/>
          <w:spacing w:val="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  <w:szCs w:val="16"/>
        </w:rPr>
        <w:t>Nugr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h</w:t>
      </w:r>
      <w:r>
        <w:rPr>
          <w:rFonts w:ascii="Arial" w:eastAsia="Arial" w:hAnsi="Arial" w:cs="Arial"/>
          <w:b/>
          <w:spacing w:val="-1"/>
          <w:sz w:val="16"/>
          <w:szCs w:val="16"/>
        </w:rPr>
        <w:t>a</w:t>
      </w:r>
      <w:proofErr w:type="spellEnd"/>
      <w:r>
        <w:rPr>
          <w:rFonts w:ascii="Arial" w:eastAsia="Arial" w:hAnsi="Arial" w:cs="Arial"/>
          <w:b/>
          <w:sz w:val="16"/>
          <w:szCs w:val="16"/>
        </w:rPr>
        <w:t>,</w:t>
      </w:r>
      <w:r>
        <w:rPr>
          <w:rFonts w:ascii="Arial" w:eastAsia="Arial" w:hAnsi="Arial" w:cs="Arial"/>
          <w:b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1"/>
          <w:sz w:val="16"/>
          <w:szCs w:val="16"/>
        </w:rPr>
        <w:t>S</w:t>
      </w:r>
      <w:r>
        <w:rPr>
          <w:rFonts w:ascii="Arial" w:eastAsia="Arial" w:hAnsi="Arial" w:cs="Arial"/>
          <w:b/>
          <w:sz w:val="16"/>
          <w:szCs w:val="16"/>
        </w:rPr>
        <w:t>H.,</w:t>
      </w:r>
      <w:r>
        <w:rPr>
          <w:rFonts w:ascii="Arial" w:eastAsia="Arial" w:hAnsi="Arial" w:cs="Arial"/>
          <w:b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1"/>
          <w:sz w:val="16"/>
          <w:szCs w:val="16"/>
        </w:rPr>
        <w:t>S</w:t>
      </w:r>
      <w:r>
        <w:rPr>
          <w:rFonts w:ascii="Arial" w:eastAsia="Arial" w:hAnsi="Arial" w:cs="Arial"/>
          <w:b/>
          <w:sz w:val="16"/>
          <w:szCs w:val="16"/>
        </w:rPr>
        <w:t>.I.K.,</w:t>
      </w:r>
      <w:r>
        <w:rPr>
          <w:rFonts w:ascii="Arial" w:eastAsia="Arial" w:hAnsi="Arial" w:cs="Arial"/>
          <w:b/>
          <w:spacing w:val="1"/>
          <w:sz w:val="16"/>
          <w:szCs w:val="16"/>
        </w:rPr>
        <w:t xml:space="preserve"> MM</w:t>
      </w:r>
      <w:r>
        <w:rPr>
          <w:rFonts w:ascii="Arial" w:eastAsia="Arial" w:hAnsi="Arial" w:cs="Arial"/>
          <w:b/>
          <w:sz w:val="16"/>
          <w:szCs w:val="16"/>
        </w:rPr>
        <w:t>,</w:t>
      </w:r>
      <w:r>
        <w:rPr>
          <w:rFonts w:ascii="Arial" w:eastAsia="Arial" w:hAnsi="Arial" w:cs="Arial"/>
          <w:b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1"/>
          <w:sz w:val="16"/>
          <w:szCs w:val="16"/>
        </w:rPr>
        <w:t>M</w:t>
      </w:r>
      <w:r>
        <w:rPr>
          <w:rFonts w:ascii="Arial" w:eastAsia="Arial" w:hAnsi="Arial" w:cs="Arial"/>
          <w:b/>
          <w:sz w:val="16"/>
          <w:szCs w:val="16"/>
        </w:rPr>
        <w:t>H</w:t>
      </w:r>
    </w:p>
    <w:sectPr w:rsidR="00827110">
      <w:type w:val="continuous"/>
      <w:pgSz w:w="12240" w:h="15840"/>
      <w:pgMar w:top="880" w:right="4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17A63">
      <w:r>
        <w:separator/>
      </w:r>
    </w:p>
  </w:endnote>
  <w:endnote w:type="continuationSeparator" w:id="0">
    <w:p w:rsidR="00000000" w:rsidRDefault="00417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110" w:rsidRDefault="00417A6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4.2pt;margin-top:770.4pt;width:553.7pt;height:9pt;z-index:-251658752;mso-position-horizontal-relative:page;mso-position-vertical-relative:page" filled="f" stroked="f">
          <v:textbox inset="0,0,0,0">
            <w:txbxContent>
              <w:p w:rsidR="00827110" w:rsidRDefault="00417A63">
                <w:pPr>
                  <w:spacing w:before="2"/>
                  <w:ind w:left="20" w:right="-21"/>
                  <w:rPr>
                    <w:rFonts w:ascii="Arial" w:eastAsia="Arial" w:hAnsi="Arial" w:cs="Arial"/>
                    <w:sz w:val="14"/>
                    <w:szCs w:val="14"/>
                  </w:rPr>
                </w:pP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Dokumen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ini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telah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ditandatangani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secara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elektronik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menggunakan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sertifikat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elektronik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yang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diterbitkan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oleh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Balai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Sertifikasi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Elektronik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(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BSrE</w:t>
                </w:r>
                <w:proofErr w:type="spellEnd"/>
                <w:proofErr w:type="gram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), 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Badan</w:t>
                </w:r>
                <w:proofErr w:type="spellEnd"/>
                <w:proofErr w:type="gram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Siber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>dan</w:t>
                </w:r>
                <w:proofErr w:type="spellEnd"/>
                <w:r>
                  <w:rPr>
                    <w:rFonts w:ascii="Arial" w:eastAsia="Arial" w:hAnsi="Arial" w:cs="Arial"/>
                    <w:i/>
                    <w:sz w:val="14"/>
                    <w:szCs w:val="14"/>
                  </w:rPr>
                  <w:t xml:space="preserve"> Sandi Negara.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17A63">
      <w:r>
        <w:separator/>
      </w:r>
    </w:p>
  </w:footnote>
  <w:footnote w:type="continuationSeparator" w:id="0">
    <w:p w:rsidR="00000000" w:rsidRDefault="00417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918C5"/>
    <w:multiLevelType w:val="multilevel"/>
    <w:tmpl w:val="E5B615A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10"/>
    <w:rsid w:val="00417A63"/>
    <w:rsid w:val="0082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51504F4"/>
  <w15:docId w15:val="{5207C971-507C-41C6-A9AD-53D3D6C3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17A63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Sarpras</dc:creator>
  <cp:lastModifiedBy>Sarpras</cp:lastModifiedBy>
  <cp:revision>2</cp:revision>
  <dcterms:created xsi:type="dcterms:W3CDTF">2023-11-09T01:40:00Z</dcterms:created>
  <dcterms:modified xsi:type="dcterms:W3CDTF">2023-11-09T01:40:00Z</dcterms:modified>
</cp:coreProperties>
</file>