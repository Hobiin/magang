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B4" w:rsidRDefault="00B77FB4">
      <w:pPr>
        <w:spacing w:before="8" w:line="120" w:lineRule="exact"/>
        <w:rPr>
          <w:sz w:val="13"/>
          <w:szCs w:val="13"/>
        </w:rPr>
      </w:pPr>
    </w:p>
    <w:p w:rsidR="00B77FB4" w:rsidRDefault="00B77FB4">
      <w:pPr>
        <w:spacing w:line="200" w:lineRule="exact"/>
        <w:sectPr w:rsidR="00B77FB4">
          <w:type w:val="continuous"/>
          <w:pgSz w:w="11920" w:h="16840"/>
          <w:pgMar w:top="440" w:right="220" w:bottom="0" w:left="420" w:header="720" w:footer="720" w:gutter="0"/>
          <w:cols w:space="720"/>
        </w:sectPr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before="13" w:line="280" w:lineRule="exact"/>
        <w:rPr>
          <w:sz w:val="28"/>
          <w:szCs w:val="28"/>
        </w:rPr>
      </w:pPr>
    </w:p>
    <w:p w:rsidR="00B77FB4" w:rsidRDefault="00A53E82">
      <w:pPr>
        <w:spacing w:line="180" w:lineRule="exact"/>
        <w:ind w:left="988"/>
        <w:rPr>
          <w:rFonts w:ascii="Arial" w:eastAsia="Arial" w:hAnsi="Arial" w:cs="Arial"/>
          <w:sz w:val="16"/>
          <w:szCs w:val="16"/>
        </w:rPr>
      </w:pPr>
      <w:r>
        <w:pict>
          <v:group id="_x0000_s1043" style="position:absolute;left:0;text-align:left;margin-left:48.6pt;margin-top:9.55pt;width:503.75pt;height:3.75pt;z-index:-251661824;mso-position-horizontal-relative:page" coordorigin="972,191" coordsize="10075,75">
            <v:shape id="_x0000_s1045" style="position:absolute;left:994;top:198;width:10030;height:0" coordorigin="994,198" coordsize="10030,0" path="m994,198r10030,e" filled="f">
              <v:path arrowok="t"/>
            </v:shape>
            <v:shape id="_x0000_s1044" style="position:absolute;left:994;top:243;width:10030;height:0" coordorigin="994,243" coordsize="10030,0" path="m994,243r10030,e" filled="f" strokeweight="2.25pt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55.05pt;margin-top:-76.05pt;width:75.95pt;height:78.75pt;z-index:-251660800;mso-position-horizontal-relative:page">
            <v:imagedata r:id="rId5" o:title=""/>
            <w10:wrap anchorx="page"/>
          </v:shape>
        </w:pic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P</w:t>
      </w:r>
      <w:r>
        <w:rPr>
          <w:rFonts w:ascii="Arial" w:eastAsia="Arial" w:hAnsi="Arial" w:cs="Arial"/>
          <w:b/>
          <w:position w:val="-1"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b/>
          <w:position w:val="-1"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position w:val="-1"/>
          <w:sz w:val="16"/>
          <w:szCs w:val="16"/>
        </w:rPr>
        <w:t xml:space="preserve">I </w:t>
      </w:r>
      <w:r>
        <w:rPr>
          <w:rFonts w:ascii="Arial" w:eastAsia="Arial" w:hAnsi="Arial" w:cs="Arial"/>
          <w:b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spacing w:val="-2"/>
          <w:position w:val="-1"/>
          <w:sz w:val="16"/>
          <w:szCs w:val="16"/>
        </w:rPr>
        <w:t>T</w:t>
      </w:r>
      <w:r>
        <w:rPr>
          <w:rFonts w:ascii="Arial" w:eastAsia="Arial" w:hAnsi="Arial" w:cs="Arial"/>
          <w:b/>
          <w:position w:val="-1"/>
          <w:sz w:val="16"/>
          <w:szCs w:val="16"/>
        </w:rPr>
        <w:t>B</w:t>
      </w:r>
    </w:p>
    <w:p w:rsidR="00B77FB4" w:rsidRDefault="00A53E82">
      <w:pPr>
        <w:spacing w:before="27"/>
        <w:ind w:left="142" w:right="1082"/>
        <w:jc w:val="center"/>
        <w:rPr>
          <w:rFonts w:ascii="Arial" w:eastAsia="Arial" w:hAnsi="Arial" w:cs="Arial"/>
          <w:sz w:val="26"/>
          <w:szCs w:val="26"/>
        </w:rPr>
      </w:pPr>
      <w:r>
        <w:br w:type="column"/>
      </w:r>
      <w:r>
        <w:rPr>
          <w:rFonts w:ascii="Arial" w:eastAsia="Arial" w:hAnsi="Arial" w:cs="Arial"/>
          <w:b/>
          <w:sz w:val="26"/>
          <w:szCs w:val="26"/>
        </w:rPr>
        <w:lastRenderedPageBreak/>
        <w:t>BADAN NARKO</w:t>
      </w:r>
      <w:r>
        <w:rPr>
          <w:rFonts w:ascii="Arial" w:eastAsia="Arial" w:hAnsi="Arial" w:cs="Arial"/>
          <w:b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IKA NASIONAL</w:t>
      </w:r>
      <w:r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REP</w:t>
      </w:r>
      <w:r>
        <w:rPr>
          <w:rFonts w:ascii="Arial" w:eastAsia="Arial" w:hAnsi="Arial" w:cs="Arial"/>
          <w:b/>
          <w:spacing w:val="-2"/>
          <w:sz w:val="26"/>
          <w:szCs w:val="26"/>
        </w:rPr>
        <w:t>U</w:t>
      </w:r>
      <w:r>
        <w:rPr>
          <w:rFonts w:ascii="Arial" w:eastAsia="Arial" w:hAnsi="Arial" w:cs="Arial"/>
          <w:b/>
          <w:sz w:val="26"/>
          <w:szCs w:val="26"/>
        </w:rPr>
        <w:t>B</w:t>
      </w:r>
      <w:r>
        <w:rPr>
          <w:rFonts w:ascii="Arial" w:eastAsia="Arial" w:hAnsi="Arial" w:cs="Arial"/>
          <w:b/>
          <w:spacing w:val="-1"/>
          <w:sz w:val="26"/>
          <w:szCs w:val="26"/>
        </w:rPr>
        <w:t>L</w:t>
      </w:r>
      <w:r>
        <w:rPr>
          <w:rFonts w:ascii="Arial" w:eastAsia="Arial" w:hAnsi="Arial" w:cs="Arial"/>
          <w:b/>
          <w:sz w:val="26"/>
          <w:szCs w:val="26"/>
        </w:rPr>
        <w:t>IK</w:t>
      </w:r>
      <w:r>
        <w:rPr>
          <w:rFonts w:ascii="Arial" w:eastAsia="Arial" w:hAnsi="Arial" w:cs="Arial"/>
          <w:b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INDON</w:t>
      </w:r>
      <w:r>
        <w:rPr>
          <w:rFonts w:ascii="Arial" w:eastAsia="Arial" w:hAnsi="Arial" w:cs="Arial"/>
          <w:b/>
          <w:spacing w:val="-2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 xml:space="preserve">SIA </w:t>
      </w:r>
      <w:r>
        <w:rPr>
          <w:rFonts w:ascii="Arial" w:eastAsia="Arial" w:hAnsi="Arial" w:cs="Arial"/>
          <w:b/>
          <w:spacing w:val="-1"/>
          <w:sz w:val="26"/>
          <w:szCs w:val="26"/>
        </w:rPr>
        <w:t>P</w:t>
      </w:r>
      <w:r>
        <w:rPr>
          <w:rFonts w:ascii="Arial" w:eastAsia="Arial" w:hAnsi="Arial" w:cs="Arial"/>
          <w:b/>
          <w:sz w:val="26"/>
          <w:szCs w:val="26"/>
        </w:rPr>
        <w:t xml:space="preserve">ROVINSI NUSA </w:t>
      </w:r>
      <w:r>
        <w:rPr>
          <w:rFonts w:ascii="Arial" w:eastAsia="Arial" w:hAnsi="Arial" w:cs="Arial"/>
          <w:b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ENGGARA BARAT</w:t>
      </w:r>
    </w:p>
    <w:p w:rsidR="00B77FB4" w:rsidRDefault="00A53E82">
      <w:pPr>
        <w:spacing w:line="280" w:lineRule="exact"/>
        <w:ind w:left="-38" w:right="90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edj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10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usa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gga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B77FB4" w:rsidRDefault="00A53E82">
      <w:pPr>
        <w:spacing w:before="1"/>
        <w:ind w:left="830" w:right="1767"/>
        <w:jc w:val="center"/>
        <w:rPr>
          <w:rFonts w:ascii="Calibri" w:eastAsia="Calibri" w:hAnsi="Calibri" w:cs="Calibri"/>
          <w:sz w:val="24"/>
          <w:szCs w:val="24"/>
        </w:rPr>
        <w:sectPr w:rsidR="00B77FB4">
          <w:type w:val="continuous"/>
          <w:pgSz w:w="11920" w:h="16840"/>
          <w:pgMar w:top="440" w:right="220" w:bottom="0" w:left="420" w:header="720" w:footer="720" w:gutter="0"/>
          <w:cols w:num="2" w:space="720" w:equalWidth="0">
            <w:col w:w="2200" w:space="883"/>
            <w:col w:w="8197"/>
          </w:cols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: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0370)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177418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-m</w:t>
      </w:r>
      <w:r>
        <w:rPr>
          <w:rFonts w:ascii="Calibri" w:eastAsia="Calibri" w:hAnsi="Calibri" w:cs="Calibri"/>
          <w:spacing w:val="-1"/>
          <w:sz w:val="24"/>
          <w:szCs w:val="24"/>
        </w:rPr>
        <w:t>ai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FF"/>
          <w:spacing w:val="-53"/>
          <w:sz w:val="24"/>
          <w:szCs w:val="24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bnnpn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@g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il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</w:hyperlink>
    </w:p>
    <w:p w:rsidR="00B77FB4" w:rsidRDefault="00B77FB4">
      <w:pPr>
        <w:spacing w:before="5" w:line="100" w:lineRule="exact"/>
        <w:rPr>
          <w:sz w:val="10"/>
          <w:szCs w:val="10"/>
        </w:rPr>
      </w:pPr>
    </w:p>
    <w:p w:rsidR="00B77FB4" w:rsidRDefault="00B77FB4">
      <w:pPr>
        <w:spacing w:line="200" w:lineRule="exact"/>
      </w:pPr>
    </w:p>
    <w:p w:rsidR="00B77FB4" w:rsidRDefault="00A53E82">
      <w:pPr>
        <w:spacing w:before="32"/>
        <w:ind w:left="4527" w:right="472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SURA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H</w:t>
      </w:r>
    </w:p>
    <w:p w:rsidR="00B77FB4" w:rsidRDefault="00A53E82">
      <w:pPr>
        <w:spacing w:before="1"/>
        <w:ind w:left="3274" w:right="347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omor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z w:val="22"/>
          <w:szCs w:val="22"/>
        </w:rPr>
        <w:t>504</w:t>
      </w:r>
      <w:r>
        <w:rPr>
          <w:rFonts w:ascii="Arial" w:eastAsia="Arial" w:hAnsi="Arial" w:cs="Arial"/>
          <w:b/>
          <w:spacing w:val="-1"/>
          <w:sz w:val="22"/>
          <w:szCs w:val="22"/>
        </w:rPr>
        <w:t>/X</w:t>
      </w:r>
      <w:r>
        <w:rPr>
          <w:rFonts w:ascii="Arial" w:eastAsia="Arial" w:hAnsi="Arial" w:cs="Arial"/>
          <w:b/>
          <w:spacing w:val="1"/>
          <w:sz w:val="22"/>
          <w:szCs w:val="22"/>
        </w:rPr>
        <w:t>I/</w:t>
      </w:r>
      <w:r>
        <w:rPr>
          <w:rFonts w:ascii="Arial" w:eastAsia="Arial" w:hAnsi="Arial" w:cs="Arial"/>
          <w:b/>
          <w:spacing w:val="-1"/>
          <w:sz w:val="22"/>
          <w:szCs w:val="22"/>
        </w:rPr>
        <w:t>KA</w:t>
      </w:r>
      <w:r>
        <w:rPr>
          <w:rFonts w:ascii="Arial" w:eastAsia="Arial" w:hAnsi="Arial" w:cs="Arial"/>
          <w:b/>
          <w:spacing w:val="1"/>
          <w:sz w:val="22"/>
          <w:szCs w:val="22"/>
        </w:rPr>
        <w:t>/O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00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z w:val="22"/>
          <w:szCs w:val="22"/>
        </w:rPr>
        <w:t>20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BNN</w:t>
      </w:r>
      <w:r>
        <w:rPr>
          <w:rFonts w:ascii="Arial" w:eastAsia="Arial" w:hAnsi="Arial" w:cs="Arial"/>
          <w:b/>
          <w:sz w:val="22"/>
          <w:szCs w:val="22"/>
        </w:rPr>
        <w:t>P</w:t>
      </w:r>
    </w:p>
    <w:p w:rsidR="00B77FB4" w:rsidRDefault="00B77FB4">
      <w:pPr>
        <w:spacing w:before="5" w:line="120" w:lineRule="exact"/>
        <w:rPr>
          <w:sz w:val="12"/>
          <w:szCs w:val="12"/>
        </w:rPr>
      </w:pPr>
    </w:p>
    <w:p w:rsidR="00B77FB4" w:rsidRDefault="00A53E82">
      <w:pPr>
        <w:spacing w:line="275" w:lineRule="auto"/>
        <w:ind w:left="2448" w:right="730" w:hanging="17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mbang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bah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am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rangka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aksanakan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anan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nas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ke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uar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daerah,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pandang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uarkan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urat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ah.</w:t>
      </w:r>
    </w:p>
    <w:p w:rsidR="00B77FB4" w:rsidRDefault="00B77FB4">
      <w:pPr>
        <w:spacing w:before="5" w:line="160" w:lineRule="exact"/>
        <w:rPr>
          <w:sz w:val="17"/>
          <w:szCs w:val="17"/>
        </w:rPr>
      </w:pPr>
    </w:p>
    <w:p w:rsidR="00B77FB4" w:rsidRDefault="00B77FB4">
      <w:pPr>
        <w:spacing w:line="200" w:lineRule="exact"/>
      </w:pPr>
    </w:p>
    <w:p w:rsidR="00B77FB4" w:rsidRDefault="00A53E82">
      <w:pPr>
        <w:spacing w:line="240" w:lineRule="exact"/>
        <w:ind w:left="650"/>
        <w:rPr>
          <w:rFonts w:ascii="Arial" w:eastAsia="Arial" w:hAnsi="Arial" w:cs="Arial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20.2pt;margin-top:-3.6pt;width:425.75pt;height:84.2pt;z-index:-2516556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5"/>
                    <w:gridCol w:w="423"/>
                    <w:gridCol w:w="7827"/>
                  </w:tblGrid>
                  <w:tr w:rsidR="00B77FB4">
                    <w:trPr>
                      <w:trHeight w:hRule="exact" w:val="336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before="72"/>
                          <w:ind w:left="40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before="72"/>
                          <w:ind w:left="15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1.</w:t>
                        </w:r>
                      </w:p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before="72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ndang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ndang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omor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35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Tahun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2009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arko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ka;</w:t>
                        </w:r>
                      </w:p>
                    </w:tc>
                  </w:tr>
                  <w:tr w:rsidR="00B77FB4">
                    <w:trPr>
                      <w:trHeight w:hRule="exact" w:val="253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15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2.</w:t>
                        </w:r>
                      </w:p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uran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res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omor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47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Tahun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2019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erubahan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ran</w:t>
                        </w:r>
                      </w:p>
                    </w:tc>
                  </w:tr>
                  <w:tr w:rsidR="00B77FB4">
                    <w:trPr>
                      <w:trHeight w:hRule="exact" w:val="253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res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den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omor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23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Tahun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2010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adan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arko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ka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ona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;</w:t>
                        </w:r>
                      </w:p>
                    </w:tc>
                  </w:tr>
                  <w:tr w:rsidR="00B77FB4">
                    <w:trPr>
                      <w:trHeight w:hRule="exact" w:val="253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15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3.</w:t>
                        </w:r>
                      </w:p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uran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adan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arko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ka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omor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Tahun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2020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rgan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sasi</w:t>
                        </w:r>
                      </w:p>
                    </w:tc>
                  </w:tr>
                  <w:tr w:rsidR="00B77FB4">
                    <w:trPr>
                      <w:trHeight w:hRule="exact" w:val="253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dan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adan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arko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ka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onal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rov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nsi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dan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adan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arko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ka</w:t>
                        </w:r>
                      </w:p>
                    </w:tc>
                  </w:tr>
                  <w:tr w:rsidR="00B77FB4">
                    <w:trPr>
                      <w:trHeight w:hRule="exact" w:val="336"/>
                    </w:trPr>
                    <w:tc>
                      <w:tcPr>
                        <w:tcW w:w="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B77FB4"/>
                    </w:tc>
                    <w:tc>
                      <w:tcPr>
                        <w:tcW w:w="7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7FB4" w:rsidRDefault="00A53E82">
                        <w:pPr>
                          <w:spacing w:line="240" w:lineRule="exact"/>
                          <w:ind w:left="8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abupa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  <w:t>a.</w:t>
                        </w:r>
                      </w:p>
                    </w:tc>
                  </w:tr>
                </w:tbl>
                <w:p w:rsidR="00B77FB4" w:rsidRDefault="00B77FB4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asar</w:t>
      </w:r>
    </w:p>
    <w:p w:rsidR="00B77FB4" w:rsidRDefault="00B77FB4">
      <w:pPr>
        <w:spacing w:before="4" w:line="140" w:lineRule="exact"/>
        <w:rPr>
          <w:sz w:val="14"/>
          <w:szCs w:val="14"/>
        </w:rPr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A53E82">
      <w:pPr>
        <w:spacing w:before="32" w:line="240" w:lineRule="exact"/>
        <w:ind w:left="4538" w:right="4692"/>
        <w:jc w:val="center"/>
        <w:rPr>
          <w:rFonts w:ascii="Arial" w:eastAsia="Arial" w:hAnsi="Arial" w:cs="Arial"/>
          <w:sz w:val="22"/>
          <w:szCs w:val="22"/>
        </w:rPr>
      </w:pPr>
      <w:r>
        <w:pict>
          <v:group id="_x0000_s1038" style="position:absolute;left:0;text-align:left;margin-left:249.3pt;margin-top:12.5pt;width:98.8pt;height:.6pt;z-index:-251659776;mso-position-horizontal-relative:page" coordorigin="4986,250" coordsize="1976,12">
            <v:shape id="_x0000_s1040" style="position:absolute;left:4992;top:256;width:330;height:0" coordorigin="4992,256" coordsize="330,0" path="m4992,256r330,e" filled="f" strokeweight=".6pt">
              <v:path arrowok="t"/>
            </v:shape>
            <v:shape id="_x0000_s1039" style="position:absolute;left:5322;top:256;width:1634;height:0" coordorigin="5322,256" coordsize="1634,0" path="m5322,256r1634,e" filled="f" strokeweight=".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</w:rPr>
        <w:t>MEM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AH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N</w:t>
      </w:r>
    </w:p>
    <w:p w:rsidR="00B77FB4" w:rsidRDefault="00B77FB4">
      <w:pPr>
        <w:spacing w:line="200" w:lineRule="exact"/>
      </w:pPr>
    </w:p>
    <w:p w:rsidR="00B77FB4" w:rsidRDefault="00B77FB4">
      <w:pPr>
        <w:spacing w:before="18" w:line="260" w:lineRule="exact"/>
        <w:rPr>
          <w:sz w:val="26"/>
          <w:szCs w:val="26"/>
        </w:rPr>
      </w:pPr>
    </w:p>
    <w:p w:rsidR="00B77FB4" w:rsidRDefault="00A53E82">
      <w:pPr>
        <w:spacing w:before="30"/>
        <w:ind w:left="2700" w:right="4728" w:hanging="20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1"/>
          <w:sz w:val="22"/>
          <w:szCs w:val="22"/>
        </w:rPr>
        <w:t>K</w:t>
      </w:r>
      <w:r>
        <w:rPr>
          <w:rFonts w:ascii="Arial" w:eastAsia="Arial" w:hAnsi="Arial" w:cs="Arial"/>
          <w:position w:val="1"/>
          <w:sz w:val="22"/>
          <w:szCs w:val="22"/>
        </w:rPr>
        <w:t xml:space="preserve">epada         </w:t>
      </w:r>
      <w:r>
        <w:rPr>
          <w:rFonts w:ascii="Arial" w:eastAsia="Arial" w:hAnsi="Arial" w:cs="Arial"/>
          <w:spacing w:val="8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1"/>
          <w:sz w:val="22"/>
          <w:szCs w:val="22"/>
        </w:rPr>
        <w:t xml:space="preserve">:          </w:t>
      </w:r>
      <w:r>
        <w:rPr>
          <w:rFonts w:ascii="Arial" w:eastAsia="Arial" w:hAnsi="Arial" w:cs="Arial"/>
          <w:b/>
          <w:spacing w:val="1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agas</w:t>
      </w:r>
      <w:r w:rsidR="00DA62A1">
        <w:rPr>
          <w:rFonts w:ascii="Arial" w:eastAsia="Arial" w:hAnsi="Arial" w:cs="Arial"/>
          <w:b/>
          <w:sz w:val="22"/>
          <w:szCs w:val="22"/>
          <w:u w:val="single" w:color="000000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pacing w:val="-6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ugraha,</w:t>
      </w:r>
      <w:r>
        <w:rPr>
          <w:rFonts w:ascii="Arial" w:eastAsia="Arial" w:hAnsi="Arial" w:cs="Arial"/>
          <w:b/>
          <w:spacing w:val="-60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SH</w:t>
      </w:r>
      <w:r>
        <w:rPr>
          <w:rFonts w:ascii="Arial" w:eastAsia="Arial" w:hAnsi="Arial" w:cs="Arial"/>
          <w:b/>
          <w:spacing w:val="1"/>
          <w:sz w:val="22"/>
          <w:szCs w:val="22"/>
          <w:u w:val="single" w:color="000000"/>
        </w:rPr>
        <w:t>.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,</w:t>
      </w:r>
      <w:r>
        <w:rPr>
          <w:rFonts w:ascii="Arial" w:eastAsia="Arial" w:hAnsi="Arial" w:cs="Arial"/>
          <w:b/>
          <w:spacing w:val="-62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  <w:u w:val="single" w:color="000000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  <w:u w:val="single" w:color="000000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  <w:u w:val="single" w:color="000000"/>
        </w:rPr>
        <w:t>.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,</w:t>
      </w:r>
      <w:r>
        <w:rPr>
          <w:rFonts w:ascii="Arial" w:eastAsia="Arial" w:hAnsi="Arial" w:cs="Arial"/>
          <w:b/>
          <w:spacing w:val="-60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  <w:u w:val="single" w:color="000000"/>
        </w:rPr>
        <w:t>.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,</w:t>
      </w:r>
      <w:r>
        <w:rPr>
          <w:rFonts w:ascii="Arial" w:eastAsia="Arial" w:hAnsi="Arial" w:cs="Arial"/>
          <w:b/>
          <w:spacing w:val="-60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 w:color="000000"/>
        </w:rPr>
        <w:t>MH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epa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BN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nsi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TB</w:t>
      </w:r>
    </w:p>
    <w:p w:rsidR="00B77FB4" w:rsidRDefault="00B77FB4">
      <w:pPr>
        <w:spacing w:line="260" w:lineRule="exact"/>
        <w:rPr>
          <w:sz w:val="26"/>
          <w:szCs w:val="26"/>
        </w:rPr>
      </w:pPr>
    </w:p>
    <w:p w:rsidR="00B77FB4" w:rsidRDefault="00A53E82">
      <w:pPr>
        <w:ind w:left="2760" w:right="767" w:hanging="21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uk             </w:t>
      </w:r>
      <w:r>
        <w:rPr>
          <w:rFonts w:ascii="Arial" w:eastAsia="Arial" w:hAnsi="Arial" w:cs="Arial"/>
          <w:b/>
          <w:sz w:val="22"/>
          <w:szCs w:val="22"/>
        </w:rPr>
        <w:t xml:space="preserve">:   </w:t>
      </w:r>
      <w:r>
        <w:rPr>
          <w:rFonts w:ascii="Arial" w:eastAsia="Arial" w:hAnsi="Arial" w:cs="Arial"/>
          <w:b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ugas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aba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annya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sehar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-sehar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agar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aksanakan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 koord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nasi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embagaan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ke </w:t>
      </w:r>
      <w:r>
        <w:rPr>
          <w:rFonts w:ascii="Arial" w:eastAsia="Arial" w:hAnsi="Arial" w:cs="Arial"/>
          <w:spacing w:val="-1"/>
          <w:sz w:val="22"/>
          <w:szCs w:val="22"/>
        </w:rPr>
        <w:t>BN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mur,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hari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d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nggu,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anggal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04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2706">
        <w:rPr>
          <w:rFonts w:ascii="Arial" w:eastAsia="Arial" w:hAnsi="Arial" w:cs="Arial"/>
          <w:spacing w:val="1"/>
          <w:sz w:val="22"/>
          <w:szCs w:val="22"/>
        </w:rPr>
        <w:t>Novem</w:t>
      </w:r>
      <w:r>
        <w:rPr>
          <w:rFonts w:ascii="Arial" w:eastAsia="Arial" w:hAnsi="Arial" w:cs="Arial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ahun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2023, di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urabaya.</w:t>
      </w:r>
    </w:p>
    <w:p w:rsidR="00B77FB4" w:rsidRDefault="00A53E82">
      <w:pPr>
        <w:spacing w:before="2" w:line="240" w:lineRule="exact"/>
        <w:ind w:left="2760" w:right="77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aya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mbul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am 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rsebut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bebankan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BN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TB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Tahun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nggaran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2023.</w:t>
      </w:r>
    </w:p>
    <w:p w:rsidR="00B77FB4" w:rsidRDefault="00A53E82">
      <w:pPr>
        <w:spacing w:line="240" w:lineRule="exact"/>
        <w:ind w:left="2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aporkan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aksana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kepada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adan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</w:p>
    <w:p w:rsidR="00B77FB4" w:rsidRDefault="00A53E82">
      <w:pPr>
        <w:spacing w:before="1"/>
        <w:ind w:left="2760"/>
        <w:rPr>
          <w:rFonts w:ascii="Arial" w:eastAsia="Arial" w:hAnsi="Arial" w:cs="Arial"/>
          <w:sz w:val="22"/>
          <w:szCs w:val="22"/>
        </w:rPr>
      </w:pPr>
      <w:r>
        <w:pict>
          <v:shape id="_x0000_s1037" type="#_x0000_t75" style="position:absolute;left:0;text-align:left;margin-left:221.4pt;margin-top:90.5pt;width:52.5pt;height:52.5pt;z-index:-251656704;mso-position-horizontal-relative:page">
            <v:imagedata r:id="rId7" o:title=""/>
            <w10:wrap anchorx="page"/>
          </v:shape>
        </w:pic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.</w:t>
      </w:r>
    </w:p>
    <w:p w:rsidR="00B77FB4" w:rsidRDefault="00A53E82">
      <w:pPr>
        <w:spacing w:line="240" w:lineRule="exact"/>
        <w:ind w:left="2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me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aksanakan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per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ah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dengan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saksama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dan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penuh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asa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anggung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ab.</w:t>
      </w:r>
    </w:p>
    <w:p w:rsidR="00B77FB4" w:rsidRDefault="00B77FB4">
      <w:pPr>
        <w:spacing w:line="200" w:lineRule="exact"/>
      </w:pPr>
    </w:p>
    <w:p w:rsidR="00B77FB4" w:rsidRDefault="00B77FB4">
      <w:pPr>
        <w:spacing w:before="8" w:line="200" w:lineRule="exact"/>
      </w:pPr>
    </w:p>
    <w:p w:rsidR="00B77FB4" w:rsidRDefault="00A53E82">
      <w:pPr>
        <w:spacing w:before="32"/>
        <w:ind w:left="53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uarkan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  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aram</w:t>
      </w:r>
    </w:p>
    <w:p w:rsidR="00B77FB4" w:rsidRDefault="00A53E82">
      <w:pPr>
        <w:spacing w:before="1" w:line="240" w:lineRule="exact"/>
        <w:ind w:left="53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pada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angg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l            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01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ovember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2023</w:t>
      </w:r>
    </w:p>
    <w:p w:rsidR="00B77FB4" w:rsidRDefault="00B77FB4">
      <w:pPr>
        <w:spacing w:before="13" w:line="280" w:lineRule="exact"/>
        <w:rPr>
          <w:sz w:val="28"/>
          <w:szCs w:val="28"/>
        </w:rPr>
      </w:pPr>
    </w:p>
    <w:p w:rsidR="00B77FB4" w:rsidRDefault="00A53E82">
      <w:pPr>
        <w:spacing w:before="39"/>
        <w:ind w:left="6832" w:right="1362"/>
        <w:rPr>
          <w:rFonts w:ascii="Arial" w:eastAsia="Arial" w:hAnsi="Arial" w:cs="Arial"/>
          <w:sz w:val="16"/>
          <w:szCs w:val="16"/>
        </w:rPr>
      </w:pPr>
      <w:r>
        <w:pict>
          <v:shape id="_x0000_s1036" type="#_x0000_t75" style="position:absolute;left:0;text-align:left;margin-left:295.35pt;margin-top:10.35pt;width:54.4pt;height:54.4pt;z-index:-251657728;mso-position-horizontal-relative:page">
            <v:imagedata r:id="rId8" o:title=""/>
            <w10:wrap anchorx="page"/>
          </v:shape>
        </w:pict>
      </w:r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3"/>
          <w:sz w:val="16"/>
          <w:szCs w:val="16"/>
        </w:rPr>
        <w:t>i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color w:val="F1F1F1"/>
          <w:spacing w:val="1"/>
          <w:sz w:val="16"/>
          <w:szCs w:val="16"/>
        </w:rPr>
        <w:t>~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Seca</w:t>
      </w:r>
      <w:r>
        <w:rPr>
          <w:rFonts w:ascii="Arial" w:eastAsia="Arial" w:hAnsi="Arial" w:cs="Arial"/>
          <w:b/>
          <w:color w:val="000000"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color w:val="000000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ek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ronik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Ol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h: K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p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la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B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d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n</w:t>
      </w:r>
      <w:r>
        <w:rPr>
          <w:rFonts w:ascii="Arial" w:eastAsia="Arial" w:hAnsi="Arial" w:cs="Arial"/>
          <w:b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N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color w:val="000000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i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color w:val="000000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N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as</w:t>
      </w:r>
      <w:r>
        <w:rPr>
          <w:rFonts w:ascii="Arial" w:eastAsia="Arial" w:hAnsi="Arial" w:cs="Arial"/>
          <w:b/>
          <w:color w:val="000000"/>
          <w:sz w:val="16"/>
          <w:szCs w:val="16"/>
        </w:rPr>
        <w:t>ion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l 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P</w:t>
      </w:r>
      <w:r>
        <w:rPr>
          <w:rFonts w:ascii="Arial" w:eastAsia="Arial" w:hAnsi="Arial" w:cs="Arial"/>
          <w:b/>
          <w:color w:val="000000"/>
          <w:sz w:val="16"/>
          <w:szCs w:val="16"/>
        </w:rPr>
        <w:t>ro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color w:val="000000"/>
          <w:sz w:val="16"/>
          <w:szCs w:val="16"/>
        </w:rPr>
        <w:t>in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color w:val="000000"/>
          <w:sz w:val="16"/>
          <w:szCs w:val="16"/>
        </w:rPr>
        <w:t>i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-2"/>
          <w:sz w:val="16"/>
          <w:szCs w:val="16"/>
        </w:rPr>
        <w:t>N</w:t>
      </w:r>
      <w:r>
        <w:rPr>
          <w:rFonts w:ascii="Arial" w:eastAsia="Arial" w:hAnsi="Arial" w:cs="Arial"/>
          <w:b/>
          <w:color w:val="000000"/>
          <w:sz w:val="16"/>
          <w:szCs w:val="16"/>
        </w:rPr>
        <w:t>u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color w:val="000000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n</w:t>
      </w:r>
      <w:r>
        <w:rPr>
          <w:rFonts w:ascii="Arial" w:eastAsia="Arial" w:hAnsi="Arial" w:cs="Arial"/>
          <w:b/>
          <w:color w:val="000000"/>
          <w:spacing w:val="-2"/>
          <w:sz w:val="16"/>
          <w:szCs w:val="16"/>
        </w:rPr>
        <w:t>g</w:t>
      </w:r>
      <w:r>
        <w:rPr>
          <w:rFonts w:ascii="Arial" w:eastAsia="Arial" w:hAnsi="Arial" w:cs="Arial"/>
          <w:b/>
          <w:color w:val="000000"/>
          <w:sz w:val="16"/>
          <w:szCs w:val="16"/>
        </w:rPr>
        <w:t>g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ra</w:t>
      </w:r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B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t</w:t>
      </w:r>
    </w:p>
    <w:p w:rsidR="00B77FB4" w:rsidRDefault="00B77FB4">
      <w:pPr>
        <w:spacing w:before="3" w:line="180" w:lineRule="exact"/>
        <w:rPr>
          <w:sz w:val="18"/>
          <w:szCs w:val="18"/>
        </w:rPr>
      </w:pPr>
    </w:p>
    <w:p w:rsidR="00B77FB4" w:rsidRDefault="00A53E82">
      <w:pPr>
        <w:ind w:left="9112"/>
      </w:pPr>
      <w:r>
        <w:pict>
          <v:shape id="_x0000_i1025" type="#_x0000_t75" style="width:45pt;height:18.75pt">
            <v:imagedata r:id="rId9" o:title=""/>
          </v:shape>
        </w:pict>
      </w:r>
    </w:p>
    <w:p w:rsidR="00B77FB4" w:rsidRDefault="00B77FB4">
      <w:pPr>
        <w:spacing w:before="9" w:line="120" w:lineRule="exact"/>
        <w:rPr>
          <w:sz w:val="13"/>
          <w:szCs w:val="13"/>
        </w:rPr>
      </w:pPr>
    </w:p>
    <w:p w:rsidR="00B77FB4" w:rsidRDefault="00A53E82">
      <w:pPr>
        <w:spacing w:line="180" w:lineRule="exact"/>
        <w:ind w:left="6832"/>
        <w:rPr>
          <w:rFonts w:ascii="Arial" w:eastAsia="Arial" w:hAnsi="Arial" w:cs="Arial"/>
          <w:sz w:val="16"/>
          <w:szCs w:val="16"/>
        </w:rPr>
      </w:pPr>
      <w:r>
        <w:pict>
          <v:group id="_x0000_s1026" style="position:absolute;left:0;text-align:left;margin-left:285.15pt;margin-top:-66.9pt;width:245.1pt;height:81pt;z-index:-251658752;mso-position-horizontal-relative:page" coordorigin="5703,-1338" coordsize="4902,1620">
            <v:shape id="_x0000_s1034" style="position:absolute;left:5725;top:-1293;width:4857;height:0" coordorigin="5725,-1293" coordsize="4857,0" path="m5725,-1293r4857,e" filled="f" strokeweight="2.25pt">
              <v:path arrowok="t"/>
            </v:shape>
            <v:shape id="_x0000_s1033" style="position:absolute;left:5755;top:-1248;width:4767;height:0" coordorigin="5755,-1248" coordsize="4767,0" path="m5755,-1248r4767,e" filled="f">
              <v:path arrowok="t"/>
            </v:shape>
            <v:shape id="_x0000_s1032" style="position:absolute;left:5755;top:207;width:4767;height:0" coordorigin="5755,207" coordsize="4767,0" path="m5755,207r4767,e" filled="f" strokeweight="2.25pt">
              <v:path arrowok="t"/>
            </v:shape>
            <v:shape id="_x0000_s1031" style="position:absolute;left:5725;top:252;width:4857;height:0" coordorigin="5725,252" coordsize="4857,0" path="m5725,252r4857,e" filled="f">
              <v:path arrowok="t"/>
            </v:shape>
            <v:shape id="_x0000_s1030" style="position:absolute;left:5777;top:-1256;width:0;height:1485" coordorigin="5777,-1256" coordsize="0,1485" path="m5777,-1256r,1485e" filled="f" strokeweight="2.25pt">
              <v:path arrowok="t"/>
            </v:shape>
            <v:shape id="_x0000_s1029" style="position:absolute;left:5732;top:-1316;width:0;height:1575" coordorigin="5732,-1316" coordsize="0,1575" path="m5732,-1316r,1575e" filled="f">
              <v:path arrowok="t"/>
            </v:shape>
            <v:shape id="_x0000_s1028" style="position:absolute;left:10559;top:-1316;width:0;height:1575" coordorigin="10559,-1316" coordsize="0,1575" path="m10559,-1316r,1575e" filled="f" strokeweight="2.25pt">
              <v:path arrowok="t"/>
            </v:shape>
            <v:shape id="_x0000_s1027" style="position:absolute;left:10514;top:-1256;width:0;height:1485" coordorigin="10514,-1256" coordsize="0,1485" path="m10514,-1256r,1485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position w:val="-1"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position w:val="-1"/>
          <w:sz w:val="16"/>
          <w:szCs w:val="16"/>
        </w:rPr>
        <w:t>ugr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position w:val="-1"/>
          <w:sz w:val="16"/>
          <w:szCs w:val="16"/>
        </w:rPr>
        <w:t>h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position w:val="-1"/>
          <w:sz w:val="16"/>
          <w:szCs w:val="16"/>
        </w:rPr>
        <w:t>,</w:t>
      </w:r>
      <w:r>
        <w:rPr>
          <w:rFonts w:ascii="Arial" w:eastAsia="Arial" w:hAnsi="Arial" w:cs="Arial"/>
          <w:b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position w:val="-1"/>
          <w:sz w:val="16"/>
          <w:szCs w:val="16"/>
        </w:rPr>
        <w:t>H.,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position w:val="-1"/>
          <w:sz w:val="16"/>
          <w:szCs w:val="16"/>
        </w:rPr>
        <w:t>.I.K.,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>M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>M</w:t>
      </w:r>
      <w:r>
        <w:rPr>
          <w:rFonts w:ascii="Arial" w:eastAsia="Arial" w:hAnsi="Arial" w:cs="Arial"/>
          <w:b/>
          <w:position w:val="-1"/>
          <w:sz w:val="16"/>
          <w:szCs w:val="16"/>
        </w:rPr>
        <w:t>.,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>M</w:t>
      </w:r>
      <w:r>
        <w:rPr>
          <w:rFonts w:ascii="Arial" w:eastAsia="Arial" w:hAnsi="Arial" w:cs="Arial"/>
          <w:b/>
          <w:position w:val="-1"/>
          <w:sz w:val="16"/>
          <w:szCs w:val="16"/>
        </w:rPr>
        <w:t>H</w:t>
      </w:r>
    </w:p>
    <w:p w:rsidR="00B77FB4" w:rsidRDefault="00B77FB4">
      <w:pPr>
        <w:spacing w:before="2" w:line="100" w:lineRule="exact"/>
        <w:rPr>
          <w:sz w:val="10"/>
          <w:szCs w:val="10"/>
        </w:rPr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B77FB4">
      <w:pPr>
        <w:spacing w:line="200" w:lineRule="exact"/>
      </w:pPr>
    </w:p>
    <w:p w:rsidR="00B77FB4" w:rsidRDefault="00A53E82">
      <w:pPr>
        <w:spacing w:before="42"/>
        <w:ind w:left="117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sz w:val="14"/>
          <w:szCs w:val="14"/>
        </w:rPr>
        <w:t>Dokumen ini telah ditandatangani secara elektronik menggunakan sertifikat elektronik yang diterbitkan oleh Balai Sertifikasi Elektronik (BSrE),  Badan Siber dan Sandi Negara.</w:t>
      </w:r>
    </w:p>
    <w:sectPr w:rsidR="00B77FB4">
      <w:type w:val="continuous"/>
      <w:pgSz w:w="11920" w:h="16840"/>
      <w:pgMar w:top="440" w:right="2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53DEB"/>
    <w:multiLevelType w:val="multilevel"/>
    <w:tmpl w:val="461ACE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B4"/>
    <w:rsid w:val="00662706"/>
    <w:rsid w:val="00B77FB4"/>
    <w:rsid w:val="00DA62A1"/>
    <w:rsid w:val="00F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0B9A71E"/>
  <w15:docId w15:val="{DE31609E-9B6B-48D9-A47B-5F631994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npntb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Sarpras</dc:creator>
  <cp:lastModifiedBy>Sarpras</cp:lastModifiedBy>
  <cp:revision>2</cp:revision>
  <dcterms:created xsi:type="dcterms:W3CDTF">2023-11-07T03:05:00Z</dcterms:created>
  <dcterms:modified xsi:type="dcterms:W3CDTF">2023-11-07T03:05:00Z</dcterms:modified>
</cp:coreProperties>
</file>